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43EF" w14:textId="77777777" w:rsidR="000B265B" w:rsidRDefault="00000000">
      <w:pPr>
        <w:pStyle w:val="Title"/>
      </w:pPr>
      <w:r>
        <w:t xml:space="preserve">The concrete </w:t>
      </w:r>
      <w:r>
        <w:rPr>
          <w:i/>
          <w:iCs/>
        </w:rPr>
        <w:t>Diplodocus</w:t>
      </w:r>
      <w:r>
        <w:t xml:space="preserve"> of Vernal</w:t>
      </w:r>
    </w:p>
    <w:p w14:paraId="69D0EF3B" w14:textId="77777777" w:rsidR="000B265B" w:rsidRDefault="000B265B">
      <w:pPr>
        <w:pStyle w:val="Author"/>
      </w:pPr>
    </w:p>
    <w:p w14:paraId="0F76883F" w14:textId="77777777" w:rsidR="000B265B" w:rsidRDefault="00000000">
      <w:pPr>
        <w:pStyle w:val="Author"/>
      </w:pPr>
      <w:r>
        <w:rPr>
          <w:b/>
          <w:bCs/>
          <w:i w:val="0"/>
        </w:rPr>
        <w:t>Michael P. Taylor.</w:t>
      </w:r>
      <w:r>
        <w:rPr>
          <w:i w:val="0"/>
        </w:rPr>
        <w:t xml:space="preserve"> Department of Earth Sciences, University of Bristol, Bristol BS8 1RJ, UK. </w:t>
      </w:r>
      <w:hyperlink r:id="rId8">
        <w:r>
          <w:rPr>
            <w:rStyle w:val="InternetLink"/>
            <w:i w:val="0"/>
          </w:rPr>
          <w:t>dino@miketaylor.org.uk</w:t>
        </w:r>
      </w:hyperlink>
      <w:r>
        <w:rPr>
          <w:i w:val="0"/>
        </w:rPr>
        <w:t xml:space="preserve"> (corresponding author)</w:t>
      </w:r>
    </w:p>
    <w:p w14:paraId="51559C3F" w14:textId="77777777" w:rsidR="000B265B" w:rsidRDefault="00000000">
      <w:pPr>
        <w:pStyle w:val="Author"/>
      </w:pPr>
      <w:r>
        <w:rPr>
          <w:b/>
          <w:bCs/>
          <w:i w:val="0"/>
        </w:rPr>
        <w:t xml:space="preserve">Steven D. </w:t>
      </w:r>
      <w:proofErr w:type="spellStart"/>
      <w:r>
        <w:rPr>
          <w:b/>
          <w:bCs/>
          <w:i w:val="0"/>
        </w:rPr>
        <w:t>Sroka</w:t>
      </w:r>
      <w:proofErr w:type="spellEnd"/>
      <w:r>
        <w:rPr>
          <w:b/>
          <w:bCs/>
          <w:i w:val="0"/>
        </w:rPr>
        <w:t>.</w:t>
      </w:r>
      <w:r>
        <w:rPr>
          <w:i w:val="0"/>
        </w:rPr>
        <w:t xml:space="preserve"> Utah Field House of Natural History State Park Museum, 496 E. Main Street, Vernal, UT 84078.</w:t>
      </w:r>
    </w:p>
    <w:p w14:paraId="5C58020A" w14:textId="77777777" w:rsidR="000B265B" w:rsidRDefault="00000000">
      <w:pPr>
        <w:pStyle w:val="Author"/>
      </w:pPr>
      <w:r>
        <w:rPr>
          <w:b/>
          <w:bCs/>
          <w:i w:val="0"/>
        </w:rPr>
        <w:t>Kenneth Carpenter.</w:t>
      </w:r>
      <w:r>
        <w:rPr>
          <w:i w:val="0"/>
        </w:rPr>
        <w:t xml:space="preserve"> University of Colorado Museum, Boulder, CO 80309.</w:t>
      </w:r>
    </w:p>
    <w:p w14:paraId="37531BB7" w14:textId="77777777" w:rsidR="000B265B" w:rsidRDefault="000B265B">
      <w:pPr>
        <w:pStyle w:val="Author"/>
        <w:rPr>
          <w:i w:val="0"/>
        </w:rPr>
      </w:pPr>
    </w:p>
    <w:p w14:paraId="0A5B0C68" w14:textId="77777777" w:rsidR="000B265B" w:rsidRDefault="00000000">
      <w:pPr>
        <w:pStyle w:val="Abstract"/>
      </w:pPr>
      <w:r>
        <w:rPr>
          <w:rFonts w:ascii="Gill Sans" w:hAnsi="Gill Sans"/>
          <w:b/>
          <w:bCs/>
          <w:i w:val="0"/>
          <w:iCs w:val="0"/>
          <w:sz w:val="32"/>
          <w:szCs w:val="32"/>
        </w:rPr>
        <w:t>Abstract</w:t>
      </w:r>
    </w:p>
    <w:p w14:paraId="61F7ABD9" w14:textId="0898C8C5" w:rsidR="000B265B" w:rsidRDefault="00000000">
      <w:pPr>
        <w:pStyle w:val="Abstract"/>
      </w:pPr>
      <w:r>
        <w:rPr>
          <w:i w:val="0"/>
          <w:iCs w:val="0"/>
        </w:rPr>
        <w:t xml:space="preserve">Although many </w:t>
      </w:r>
      <w:proofErr w:type="spellStart"/>
      <w:r>
        <w:rPr>
          <w:i w:val="0"/>
          <w:iCs w:val="0"/>
        </w:rPr>
        <w:t>casts</w:t>
      </w:r>
      <w:proofErr w:type="spellEnd"/>
      <w:r>
        <w:rPr>
          <w:i w:val="0"/>
          <w:iCs w:val="0"/>
        </w:rPr>
        <w:t xml:space="preserve"> have been made of the iconic Carnegie </w:t>
      </w:r>
      <w:r>
        <w:t>Diplodocus</w:t>
      </w:r>
      <w:r>
        <w:rPr>
          <w:i w:val="0"/>
          <w:iCs w:val="0"/>
        </w:rPr>
        <w:t xml:space="preserve">, initially in plaster and more recently in various plastics, one stands alone as having been cast in concrete. This skeleton, made from the original Carnegie </w:t>
      </w:r>
      <w:proofErr w:type="spellStart"/>
      <w:r>
        <w:rPr>
          <w:i w:val="0"/>
          <w:iCs w:val="0"/>
        </w:rPr>
        <w:t>molds</w:t>
      </w:r>
      <w:proofErr w:type="spellEnd"/>
      <w:r>
        <w:rPr>
          <w:i w:val="0"/>
          <w:iCs w:val="0"/>
        </w:rPr>
        <w:t xml:space="preserve"> starting in 1956–7, was unveiled at the Utah Field House of Natural History in Vernal, Utah, in 1957, and stood outside the museum for three decades. The fate of the </w:t>
      </w:r>
      <w:proofErr w:type="spellStart"/>
      <w:r>
        <w:rPr>
          <w:i w:val="0"/>
          <w:iCs w:val="0"/>
        </w:rPr>
        <w:t>molds</w:t>
      </w:r>
      <w:proofErr w:type="spellEnd"/>
      <w:r>
        <w:rPr>
          <w:i w:val="0"/>
          <w:iCs w:val="0"/>
        </w:rPr>
        <w:t xml:space="preserve"> after this casting is uncertain. The concrete </w:t>
      </w:r>
      <w:r>
        <w:t>Diplodocus</w:t>
      </w:r>
      <w:r>
        <w:rPr>
          <w:i w:val="0"/>
          <w:iCs w:val="0"/>
        </w:rPr>
        <w:t xml:space="preserve"> was the museum’s icon for 32 years until the weather damage </w:t>
      </w:r>
      <w:del w:id="0" w:author="-" w:date="2022-09-25T07:08:00Z">
        <w:r w:rsidDel="00F26F12">
          <w:rPr>
            <w:i w:val="0"/>
            <w:iCs w:val="0"/>
          </w:rPr>
          <w:delText xml:space="preserve">because </w:delText>
        </w:r>
      </w:del>
      <w:ins w:id="1" w:author="-" w:date="2022-09-25T07:08:00Z">
        <w:r w:rsidR="00F26F12">
          <w:rPr>
            <w:i w:val="0"/>
            <w:iCs w:val="0"/>
          </w:rPr>
          <w:t>became</w:t>
        </w:r>
        <w:r w:rsidR="00F26F12">
          <w:rPr>
            <w:i w:val="0"/>
            <w:iCs w:val="0"/>
          </w:rPr>
          <w:t xml:space="preserve"> </w:t>
        </w:r>
      </w:ins>
      <w:r>
        <w:rPr>
          <w:i w:val="0"/>
          <w:iCs w:val="0"/>
        </w:rPr>
        <w:t xml:space="preserve">too great. The cast was then taken down and repaired, and fresh </w:t>
      </w:r>
      <w:proofErr w:type="spellStart"/>
      <w:r>
        <w:rPr>
          <w:i w:val="0"/>
          <w:iCs w:val="0"/>
        </w:rPr>
        <w:t>molds</w:t>
      </w:r>
      <w:proofErr w:type="spellEnd"/>
      <w:r>
        <w:rPr>
          <w:i w:val="0"/>
          <w:iCs w:val="0"/>
        </w:rPr>
        <w:t xml:space="preserve"> made from it by </w:t>
      </w:r>
      <w:proofErr w:type="spellStart"/>
      <w:r>
        <w:rPr>
          <w:i w:val="0"/>
          <w:iCs w:val="0"/>
        </w:rPr>
        <w:t>Dinolab</w:t>
      </w:r>
      <w:proofErr w:type="spellEnd"/>
      <w:r>
        <w:rPr>
          <w:i w:val="0"/>
          <w:iCs w:val="0"/>
        </w:rPr>
        <w:t xml:space="preserve"> in Salt Lake City. From these </w:t>
      </w:r>
      <w:proofErr w:type="spellStart"/>
      <w:r>
        <w:rPr>
          <w:i w:val="0"/>
          <w:iCs w:val="0"/>
        </w:rPr>
        <w:t>molds</w:t>
      </w:r>
      <w:proofErr w:type="spellEnd"/>
      <w:r>
        <w:rPr>
          <w:i w:val="0"/>
          <w:iCs w:val="0"/>
        </w:rPr>
        <w:t xml:space="preserve">, a new replica was cast in water-expanded polyester (WEP) and mounted inside the Field House. This cast moved to the Field House’s new location in 2004 and was remounted in the atrium, but the old concrete cast could not be easily remounted and was </w:t>
      </w:r>
      <w:commentRangeStart w:id="2"/>
      <w:r>
        <w:rPr>
          <w:i w:val="0"/>
          <w:iCs w:val="0"/>
        </w:rPr>
        <w:t>instead sent on long-term loan to the</w:t>
      </w:r>
      <w:commentRangeEnd w:id="2"/>
      <w:r w:rsidR="00F26F12">
        <w:rPr>
          <w:rStyle w:val="CommentReference"/>
          <w:rFonts w:cs="Mangal"/>
          <w:i w:val="0"/>
          <w:iCs w:val="0"/>
        </w:rPr>
        <w:commentReference w:id="2"/>
      </w:r>
      <w:r>
        <w:rPr>
          <w:i w:val="0"/>
          <w:iCs w:val="0"/>
        </w:rPr>
        <w:t xml:space="preserve"> Prehistoric Museum at Price, Utah. It has, however, yet to be remounted there, as it awaits a new building for the museum. Meanwhile, the new </w:t>
      </w:r>
      <w:proofErr w:type="spellStart"/>
      <w:r>
        <w:rPr>
          <w:i w:val="0"/>
          <w:iCs w:val="0"/>
        </w:rPr>
        <w:t>molds</w:t>
      </w:r>
      <w:proofErr w:type="spellEnd"/>
      <w:r>
        <w:rPr>
          <w:i w:val="0"/>
          <w:iCs w:val="0"/>
        </w:rPr>
        <w:t xml:space="preserve"> have been used to create more </w:t>
      </w:r>
      <w:r>
        <w:t>Diplodocus</w:t>
      </w:r>
      <w:r>
        <w:rPr>
          <w:i w:val="0"/>
          <w:iCs w:val="0"/>
        </w:rPr>
        <w:t xml:space="preserve"> casts that are mounted in Japan and elsewhere, and have also furnished missing parts of the iconic rearing </w:t>
      </w:r>
      <w:r>
        <w:t>Barosaurus</w:t>
      </w:r>
      <w:r>
        <w:rPr>
          <w:i w:val="0"/>
          <w:iCs w:val="0"/>
        </w:rPr>
        <w:t xml:space="preserve"> skeleton in the atrium of the American Museum of Natural History. Thus</w:t>
      </w:r>
      <w:ins w:id="3" w:author="-" w:date="2022-09-25T07:11:00Z">
        <w:r w:rsidR="00F26F12">
          <w:rPr>
            <w:i w:val="0"/>
            <w:iCs w:val="0"/>
          </w:rPr>
          <w:t>,</w:t>
        </w:r>
      </w:ins>
      <w:r>
        <w:rPr>
          <w:i w:val="0"/>
          <w:iCs w:val="0"/>
        </w:rPr>
        <w:t xml:space="preserve"> the concrete </w:t>
      </w:r>
      <w:r>
        <w:t>Diplodocus</w:t>
      </w:r>
      <w:r>
        <w:rPr>
          <w:i w:val="0"/>
          <w:iCs w:val="0"/>
        </w:rPr>
        <w:t xml:space="preserve"> of Vernal has become one of the most influential of all </w:t>
      </w:r>
      <w:r>
        <w:t>Diplodocus</w:t>
      </w:r>
      <w:r>
        <w:rPr>
          <w:i w:val="0"/>
          <w:iCs w:val="0"/>
        </w:rPr>
        <w:t xml:space="preserve"> specimens, second only to the Carnegie original.</w:t>
      </w:r>
    </w:p>
    <w:p w14:paraId="75889B44" w14:textId="77777777" w:rsidR="000B265B" w:rsidRDefault="00000000">
      <w:pPr>
        <w:pStyle w:val="Abstract"/>
      </w:pPr>
      <w:r>
        <w:rPr>
          <w:b/>
          <w:bCs/>
          <w:i w:val="0"/>
          <w:iCs w:val="0"/>
        </w:rPr>
        <w:t>Keywords:</w:t>
      </w:r>
      <w:r>
        <w:rPr>
          <w:i w:val="0"/>
          <w:iCs w:val="0"/>
        </w:rPr>
        <w:t xml:space="preserve"> </w:t>
      </w:r>
      <w:r>
        <w:t>Diplodocus</w:t>
      </w:r>
      <w:r>
        <w:rPr>
          <w:i w:val="0"/>
          <w:iCs w:val="0"/>
        </w:rPr>
        <w:t>, sauropod, skeletal mount, history, Utah, Carnegie</w:t>
      </w:r>
    </w:p>
    <w:p w14:paraId="14B96E13" w14:textId="77777777" w:rsidR="000B265B" w:rsidRDefault="00000000">
      <w:pPr>
        <w:pStyle w:val="TOAHeading"/>
      </w:pPr>
      <w:r>
        <w:br w:type="page"/>
      </w:r>
    </w:p>
    <w:p w14:paraId="28C097CF" w14:textId="77777777" w:rsidR="000B265B" w:rsidRDefault="00000000">
      <w:pPr>
        <w:pStyle w:val="TOAHeading"/>
      </w:pPr>
      <w:r>
        <w:lastRenderedPageBreak/>
        <w:t>Table of Contents</w:t>
      </w:r>
    </w:p>
    <w:p w14:paraId="7F8CAFEB" w14:textId="77777777" w:rsidR="000B265B" w:rsidRDefault="00000000">
      <w:pPr>
        <w:pStyle w:val="TOC1"/>
      </w:pPr>
      <w:r>
        <w:fldChar w:fldCharType="begin"/>
      </w:r>
      <w:r>
        <w:rPr>
          <w:rStyle w:val="IndexLink"/>
        </w:rPr>
        <w:instrText>TOC \f \o "1-9" \h</w:instrText>
      </w:r>
      <w:r>
        <w:rPr>
          <w:rStyle w:val="IndexLink"/>
        </w:rPr>
        <w:fldChar w:fldCharType="separate"/>
      </w:r>
      <w:hyperlink w:anchor="__RefHeading___Toc3809_2856925443">
        <w:r>
          <w:rPr>
            <w:rStyle w:val="IndexLink"/>
          </w:rPr>
          <w:t>Introduction</w:t>
        </w:r>
        <w:r>
          <w:rPr>
            <w:rStyle w:val="IndexLink"/>
          </w:rPr>
          <w:tab/>
          <w:t>3</w:t>
        </w:r>
      </w:hyperlink>
    </w:p>
    <w:p w14:paraId="5345D4C3" w14:textId="77777777" w:rsidR="000B265B" w:rsidRDefault="00000000">
      <w:pPr>
        <w:pStyle w:val="TOC2"/>
        <w:tabs>
          <w:tab w:val="clear" w:pos="9355"/>
          <w:tab w:val="right" w:leader="dot" w:pos="9638"/>
        </w:tabs>
      </w:pPr>
      <w:hyperlink w:anchor="__RefHeading___Toc943_1155462304">
        <w:r>
          <w:rPr>
            <w:rStyle w:val="IndexLink"/>
          </w:rPr>
          <w:t>Nomenclature</w:t>
        </w:r>
        <w:r>
          <w:rPr>
            <w:rStyle w:val="IndexLink"/>
          </w:rPr>
          <w:tab/>
          <w:t>3</w:t>
        </w:r>
      </w:hyperlink>
    </w:p>
    <w:p w14:paraId="39002990" w14:textId="77777777" w:rsidR="000B265B" w:rsidRDefault="00000000">
      <w:pPr>
        <w:pStyle w:val="TOC2"/>
        <w:tabs>
          <w:tab w:val="clear" w:pos="9355"/>
          <w:tab w:val="right" w:leader="dot" w:pos="9638"/>
        </w:tabs>
      </w:pPr>
      <w:hyperlink w:anchor="__RefHeading___Toc5349_68767826">
        <w:r>
          <w:rPr>
            <w:rStyle w:val="IndexLink"/>
          </w:rPr>
          <w:t>Institutional abbreviations</w:t>
        </w:r>
        <w:r>
          <w:rPr>
            <w:rStyle w:val="IndexLink"/>
          </w:rPr>
          <w:tab/>
          <w:t>3</w:t>
        </w:r>
      </w:hyperlink>
    </w:p>
    <w:p w14:paraId="5647424B" w14:textId="77777777" w:rsidR="000B265B" w:rsidRDefault="00000000">
      <w:pPr>
        <w:pStyle w:val="TOC1"/>
      </w:pPr>
      <w:hyperlink w:anchor="__RefHeading___Toc1946_2786159041">
        <w:r>
          <w:rPr>
            <w:rStyle w:val="IndexLink"/>
          </w:rPr>
          <w:t xml:space="preserve">History of the concrete </w:t>
        </w:r>
        <w:r>
          <w:rPr>
            <w:rStyle w:val="IndexLink"/>
            <w:i/>
            <w:iCs/>
          </w:rPr>
          <w:t>Diplodocus</w:t>
        </w:r>
        <w:r>
          <w:rPr>
            <w:rStyle w:val="IndexLink"/>
          </w:rPr>
          <w:tab/>
          <w:t>3</w:t>
        </w:r>
      </w:hyperlink>
    </w:p>
    <w:p w14:paraId="06C70DF1" w14:textId="77777777" w:rsidR="000B265B" w:rsidRDefault="00000000">
      <w:pPr>
        <w:pStyle w:val="TOC2"/>
        <w:tabs>
          <w:tab w:val="clear" w:pos="9355"/>
          <w:tab w:val="right" w:leader="dot" w:pos="9638"/>
        </w:tabs>
      </w:pPr>
      <w:hyperlink w:anchor="__RefHeading___Toc1948_2786159041">
        <w:r>
          <w:rPr>
            <w:rStyle w:val="IndexLink"/>
          </w:rPr>
          <w:t xml:space="preserve">The original Carnegie </w:t>
        </w:r>
        <w:r>
          <w:rPr>
            <w:rStyle w:val="IndexLink"/>
            <w:i/>
            <w:iCs/>
          </w:rPr>
          <w:t>Diplodocus</w:t>
        </w:r>
        <w:r>
          <w:rPr>
            <w:rStyle w:val="IndexLink"/>
          </w:rPr>
          <w:tab/>
          <w:t>3</w:t>
        </w:r>
      </w:hyperlink>
    </w:p>
    <w:p w14:paraId="1D6E9019" w14:textId="77777777" w:rsidR="000B265B" w:rsidRDefault="00000000">
      <w:pPr>
        <w:pStyle w:val="TOC2"/>
        <w:tabs>
          <w:tab w:val="clear" w:pos="9355"/>
          <w:tab w:val="right" w:leader="dot" w:pos="9638"/>
        </w:tabs>
      </w:pPr>
      <w:hyperlink w:anchor="__RefHeading___Toc1950_2786159041">
        <w:r>
          <w:rPr>
            <w:rStyle w:val="IndexLink"/>
          </w:rPr>
          <w:t xml:space="preserve">The first casts of the Carnegie </w:t>
        </w:r>
        <w:r>
          <w:rPr>
            <w:rStyle w:val="IndexLink"/>
            <w:i/>
            <w:iCs/>
          </w:rPr>
          <w:t>Diplodocus</w:t>
        </w:r>
        <w:r>
          <w:rPr>
            <w:rStyle w:val="IndexLink"/>
          </w:rPr>
          <w:tab/>
          <w:t>4</w:t>
        </w:r>
      </w:hyperlink>
    </w:p>
    <w:p w14:paraId="359AD5BE" w14:textId="77777777" w:rsidR="000B265B" w:rsidRDefault="00000000">
      <w:pPr>
        <w:pStyle w:val="TOC2"/>
        <w:tabs>
          <w:tab w:val="clear" w:pos="9355"/>
          <w:tab w:val="right" w:leader="dot" w:pos="9638"/>
        </w:tabs>
      </w:pPr>
      <w:hyperlink w:anchor="__RefHeading___Toc947_1155462304">
        <w:r>
          <w:rPr>
            <w:rStyle w:val="IndexLink"/>
          </w:rPr>
          <w:t>The Field House Museum in Vernal</w:t>
        </w:r>
        <w:r>
          <w:rPr>
            <w:rStyle w:val="IndexLink"/>
          </w:rPr>
          <w:tab/>
          <w:t>5</w:t>
        </w:r>
      </w:hyperlink>
    </w:p>
    <w:p w14:paraId="10069884" w14:textId="77777777" w:rsidR="000B265B" w:rsidRDefault="00000000">
      <w:pPr>
        <w:pStyle w:val="TOC2"/>
        <w:tabs>
          <w:tab w:val="clear" w:pos="9355"/>
          <w:tab w:val="right" w:leader="dot" w:pos="9638"/>
        </w:tabs>
      </w:pPr>
      <w:hyperlink w:anchor="__RefHeading___Toc26119_446257137">
        <w:r>
          <w:rPr>
            <w:rStyle w:val="IndexLink"/>
          </w:rPr>
          <w:t>The concrete cast in Vernal</w:t>
        </w:r>
        <w:r>
          <w:rPr>
            <w:rStyle w:val="IndexLink"/>
          </w:rPr>
          <w:tab/>
          <w:t>5</w:t>
        </w:r>
      </w:hyperlink>
    </w:p>
    <w:p w14:paraId="6815C629" w14:textId="77777777" w:rsidR="000B265B" w:rsidRDefault="00000000">
      <w:pPr>
        <w:pStyle w:val="TOC2"/>
        <w:tabs>
          <w:tab w:val="clear" w:pos="9355"/>
          <w:tab w:val="right" w:leader="dot" w:pos="9638"/>
        </w:tabs>
      </w:pPr>
      <w:hyperlink w:anchor="__RefHeading___Toc430_3962850034">
        <w:r>
          <w:rPr>
            <w:rStyle w:val="IndexLink"/>
          </w:rPr>
          <w:t>The fate of the original molds</w:t>
        </w:r>
        <w:r>
          <w:rPr>
            <w:rStyle w:val="IndexLink"/>
          </w:rPr>
          <w:tab/>
          <w:t>7</w:t>
        </w:r>
      </w:hyperlink>
    </w:p>
    <w:p w14:paraId="265FF44E" w14:textId="77777777" w:rsidR="000B265B" w:rsidRDefault="00000000">
      <w:pPr>
        <w:pStyle w:val="TOC2"/>
        <w:tabs>
          <w:tab w:val="clear" w:pos="9355"/>
          <w:tab w:val="right" w:leader="dot" w:pos="9638"/>
        </w:tabs>
      </w:pPr>
      <w:hyperlink w:anchor="__RefHeading___Toc949_1155462304">
        <w:r>
          <w:rPr>
            <w:rStyle w:val="IndexLink"/>
          </w:rPr>
          <w:t>The lightweight cast in Vernal</w:t>
        </w:r>
        <w:r>
          <w:rPr>
            <w:rStyle w:val="IndexLink"/>
          </w:rPr>
          <w:tab/>
          <w:t>10</w:t>
        </w:r>
      </w:hyperlink>
    </w:p>
    <w:p w14:paraId="4A2C0CE8" w14:textId="77777777" w:rsidR="000B265B" w:rsidRDefault="00000000">
      <w:pPr>
        <w:pStyle w:val="TOC2"/>
        <w:tabs>
          <w:tab w:val="clear" w:pos="9355"/>
          <w:tab w:val="right" w:leader="dot" w:pos="9638"/>
        </w:tabs>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14:paraId="16F7FF71" w14:textId="77777777" w:rsidR="000B265B" w:rsidRDefault="00000000">
      <w:pPr>
        <w:pStyle w:val="TOC2"/>
        <w:tabs>
          <w:tab w:val="clear" w:pos="9355"/>
          <w:tab w:val="right" w:leader="dot" w:pos="9638"/>
        </w:tabs>
      </w:pPr>
      <w:hyperlink w:anchor="__RefHeading___Toc953_1155462304">
        <w:r>
          <w:rPr>
            <w:rStyle w:val="IndexLink"/>
          </w:rPr>
          <w:t xml:space="preserve">The fate of the concrete </w:t>
        </w:r>
        <w:r>
          <w:rPr>
            <w:rStyle w:val="IndexLink"/>
            <w:i/>
            <w:iCs/>
          </w:rPr>
          <w:t>Diplodocus</w:t>
        </w:r>
        <w:r>
          <w:rPr>
            <w:rStyle w:val="IndexLink"/>
          </w:rPr>
          <w:tab/>
          <w:t>14</w:t>
        </w:r>
      </w:hyperlink>
    </w:p>
    <w:p w14:paraId="430F5FC0" w14:textId="77777777" w:rsidR="000B265B" w:rsidRDefault="00000000">
      <w:pPr>
        <w:pStyle w:val="TOC2"/>
        <w:tabs>
          <w:tab w:val="clear" w:pos="9355"/>
          <w:tab w:val="right" w:leader="dot" w:pos="9638"/>
        </w:tabs>
      </w:pPr>
      <w:hyperlink w:anchor="__RefHeading___Toc3005_1175089729">
        <w:r>
          <w:rPr>
            <w:rStyle w:val="IndexLink"/>
          </w:rPr>
          <w:t>The fate of the new molds</w:t>
        </w:r>
        <w:r>
          <w:rPr>
            <w:rStyle w:val="IndexLink"/>
          </w:rPr>
          <w:tab/>
          <w:t>15</w:t>
        </w:r>
      </w:hyperlink>
    </w:p>
    <w:p w14:paraId="3FD93073" w14:textId="77777777" w:rsidR="000B265B" w:rsidRDefault="00000000">
      <w:pPr>
        <w:pStyle w:val="TOC1"/>
      </w:pPr>
      <w:hyperlink w:anchor="__RefHeading___Toc3401_68767826">
        <w:r>
          <w:rPr>
            <w:rStyle w:val="IndexLink"/>
          </w:rPr>
          <w:t>Discussion</w:t>
        </w:r>
        <w:r>
          <w:rPr>
            <w:rStyle w:val="IndexLink"/>
          </w:rPr>
          <w:tab/>
          <w:t>15</w:t>
        </w:r>
      </w:hyperlink>
    </w:p>
    <w:p w14:paraId="0A24949B" w14:textId="77777777" w:rsidR="000B265B" w:rsidRDefault="00000000">
      <w:pPr>
        <w:pStyle w:val="TOC1"/>
      </w:pPr>
      <w:hyperlink w:anchor="__RefHeading___Toc3529_2542618767">
        <w:r>
          <w:rPr>
            <w:rStyle w:val="IndexLink"/>
          </w:rPr>
          <w:t>Acknowledgements</w:t>
        </w:r>
        <w:r>
          <w:rPr>
            <w:rStyle w:val="IndexLink"/>
          </w:rPr>
          <w:tab/>
          <w:t>16</w:t>
        </w:r>
      </w:hyperlink>
    </w:p>
    <w:p w14:paraId="3865B635" w14:textId="77777777" w:rsidR="000B265B" w:rsidRDefault="00000000">
      <w:pPr>
        <w:pStyle w:val="TOC1"/>
      </w:pPr>
      <w:hyperlink w:anchor="__RefHeading___Toc3405_68767826">
        <w:r>
          <w:rPr>
            <w:rStyle w:val="IndexLink"/>
          </w:rPr>
          <w:t>References</w:t>
        </w:r>
        <w:r>
          <w:rPr>
            <w:rStyle w:val="IndexLink"/>
          </w:rPr>
          <w:tab/>
          <w:t>18</w:t>
        </w:r>
      </w:hyperlink>
    </w:p>
    <w:p w14:paraId="310BD610" w14:textId="77777777" w:rsidR="000B265B" w:rsidRDefault="00000000">
      <w:pPr>
        <w:pStyle w:val="TOC1"/>
      </w:pPr>
      <w:hyperlink w:anchor="__RefHeading___Toc3407_68767826">
        <w:r>
          <w:rPr>
            <w:rStyle w:val="IndexLink"/>
          </w:rPr>
          <w:t>Figure Captions</w:t>
        </w:r>
        <w:r>
          <w:rPr>
            <w:rStyle w:val="IndexLink"/>
          </w:rPr>
          <w:tab/>
          <w:t>23</w:t>
        </w:r>
      </w:hyperlink>
    </w:p>
    <w:p w14:paraId="2E1FF03E" w14:textId="77777777" w:rsidR="000B265B" w:rsidRDefault="00000000">
      <w:pPr>
        <w:pStyle w:val="TOC1"/>
      </w:pPr>
      <w:hyperlink w:anchor="__RefHeading___Toc4426_1817233446">
        <w:r>
          <w:rPr>
            <w:rStyle w:val="IndexLink"/>
          </w:rPr>
          <w:t>Tables</w:t>
        </w:r>
        <w:r>
          <w:rPr>
            <w:rStyle w:val="IndexLink"/>
          </w:rPr>
          <w:tab/>
          <w:t>25</w:t>
        </w:r>
      </w:hyperlink>
    </w:p>
    <w:p w14:paraId="1A50387E" w14:textId="77777777" w:rsidR="000B265B" w:rsidRDefault="00000000">
      <w:pPr>
        <w:pStyle w:val="Heading1"/>
      </w:pPr>
      <w:bookmarkStart w:id="4" w:name="__RefHeading___Toc3809_2856925443"/>
      <w:bookmarkEnd w:id="4"/>
      <w:r>
        <w:t>Introduction</w:t>
      </w:r>
      <w:r>
        <w:fldChar w:fldCharType="end"/>
      </w:r>
    </w:p>
    <w:p w14:paraId="1293F592" w14:textId="77777777" w:rsidR="000B265B" w:rsidRDefault="00000000">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1). As summarised by Taylor et al. (in prep, a) and expounded in detail by </w:t>
      </w:r>
      <w:proofErr w:type="spellStart"/>
      <w:r>
        <w:t>Nieuwland</w:t>
      </w:r>
      <w:proofErr w:type="spellEnd"/>
      <w:r>
        <w:t xml:space="preserve"> (2019), casts of this important specimen were sent all around the globe, and as a result this individual became — and remains — t</w:t>
      </w:r>
      <w:commentRangeStart w:id="5"/>
      <w:r>
        <w:t>he single best-known dinosaur</w:t>
      </w:r>
      <w:commentRangeEnd w:id="5"/>
      <w:r w:rsidR="00F26F12">
        <w:rPr>
          <w:rStyle w:val="CommentReference"/>
          <w:rFonts w:cs="Mangal"/>
        </w:rPr>
        <w:commentReference w:id="5"/>
      </w:r>
      <w:r>
        <w:t xml:space="preserve"> in the world.</w:t>
      </w:r>
    </w:p>
    <w:p w14:paraId="51409391" w14:textId="77777777" w:rsidR="000B265B" w:rsidRDefault="00000000">
      <w:pPr>
        <w:pStyle w:val="BodyText"/>
      </w:pPr>
      <w:r>
        <w:t xml:space="preserve">Among the numerous </w:t>
      </w:r>
      <w:r>
        <w:rPr>
          <w:i/>
          <w:iCs/>
        </w:rPr>
        <w:t>Diplodocus</w:t>
      </w:r>
      <w:r>
        <w:t xml:space="preserve"> casts that have been mounted, many have been made in plaster, including all the oldest ones; and many have been made in modern lightweight materials such as water-expanded polyester (WEP). But one stands alone, having been cast in concrete by the Utah Field </w:t>
      </w:r>
      <w:proofErr w:type="gramStart"/>
      <w:r>
        <w:t>House museum</w:t>
      </w:r>
      <w:proofErr w:type="gramEnd"/>
      <w:r>
        <w:t xml:space="preserve"> in Vernal.</w:t>
      </w:r>
    </w:p>
    <w:p w14:paraId="3569FDFD" w14:textId="77777777" w:rsidR="000B265B" w:rsidRDefault="00000000">
      <w:pPr>
        <w:pStyle w:val="BodyText"/>
      </w:pPr>
      <w:r>
        <w:t xml:space="preserve">In this paper, we will briefly summarise the history of the original Carnegie </w:t>
      </w:r>
      <w:r>
        <w:rPr>
          <w:i/>
          <w:iCs/>
        </w:rPr>
        <w:t>Diplodocus</w:t>
      </w:r>
      <w:r>
        <w:t>, discuss how the concrete cast came to be, and consider its legacy.</w:t>
      </w:r>
    </w:p>
    <w:p w14:paraId="3E41A45C" w14:textId="77777777" w:rsidR="000B265B" w:rsidRDefault="00000000">
      <w:pPr>
        <w:pStyle w:val="Heading2"/>
      </w:pPr>
      <w:bookmarkStart w:id="6" w:name="__RefHeading___Toc943_1155462304"/>
      <w:bookmarkEnd w:id="6"/>
      <w:r>
        <w:t>Nomenclature</w:t>
      </w:r>
    </w:p>
    <w:p w14:paraId="774B21E7" w14:textId="77777777" w:rsidR="000B265B" w:rsidRDefault="00000000">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a cast),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18609BDF" w14:textId="77777777" w:rsidR="000B265B" w:rsidRDefault="00000000">
      <w:pPr>
        <w:pStyle w:val="Heading2"/>
      </w:pPr>
      <w:bookmarkStart w:id="7" w:name="__RefHeading___Toc5349_68767826"/>
      <w:bookmarkEnd w:id="7"/>
      <w:r>
        <w:t>Institutional abbreviations</w:t>
      </w:r>
    </w:p>
    <w:p w14:paraId="4D4884B7" w14:textId="77777777" w:rsidR="000B265B" w:rsidRDefault="00000000">
      <w:pPr>
        <w:pStyle w:val="BodyText"/>
        <w:numPr>
          <w:ilvl w:val="0"/>
          <w:numId w:val="3"/>
        </w:numPr>
      </w:pPr>
      <w:r>
        <w:t>AMNH — American Museum of Natural History, New York, New York, USA.</w:t>
      </w:r>
    </w:p>
    <w:p w14:paraId="72183DFD" w14:textId="77777777" w:rsidR="000B265B" w:rsidRDefault="00000000">
      <w:pPr>
        <w:pStyle w:val="BodyText"/>
        <w:numPr>
          <w:ilvl w:val="0"/>
          <w:numId w:val="3"/>
        </w:numPr>
      </w:pPr>
      <w:r>
        <w:lastRenderedPageBreak/>
        <w:t>CM — Carnegie Museum of Natural History, Pittsburgh, Pennsylvania, USA.</w:t>
      </w:r>
    </w:p>
    <w:p w14:paraId="270F0720" w14:textId="77777777" w:rsidR="000B265B" w:rsidRDefault="00000000">
      <w:pPr>
        <w:pStyle w:val="BodyText"/>
        <w:numPr>
          <w:ilvl w:val="0"/>
          <w:numId w:val="3"/>
        </w:numPr>
      </w:pPr>
      <w:r>
        <w:t>CMNH — Cleveland Museum of Natural History, Cleveland, Ohio, USA.</w:t>
      </w:r>
    </w:p>
    <w:p w14:paraId="069125FA" w14:textId="77777777" w:rsidR="000B265B" w:rsidRDefault="00000000">
      <w:pPr>
        <w:pStyle w:val="BodyText"/>
        <w:numPr>
          <w:ilvl w:val="0"/>
          <w:numId w:val="3"/>
        </w:numPr>
      </w:pPr>
      <w:r>
        <w:t>HMNS — Houston Museum of Nature and Science, Houston, Texas, USA.</w:t>
      </w:r>
    </w:p>
    <w:p w14:paraId="096AA903" w14:textId="77777777" w:rsidR="000B265B" w:rsidRDefault="00000000">
      <w:pPr>
        <w:pStyle w:val="BodyText"/>
        <w:numPr>
          <w:ilvl w:val="0"/>
          <w:numId w:val="3"/>
        </w:numPr>
      </w:pPr>
      <w:r>
        <w:t>MOSI — Museum of Science and Industry, Tampa, Florida, USA.</w:t>
      </w:r>
    </w:p>
    <w:p w14:paraId="5BE28C9D" w14:textId="77777777" w:rsidR="000B265B" w:rsidRDefault="00000000">
      <w:pPr>
        <w:pStyle w:val="Heading1"/>
        <w:numPr>
          <w:ilvl w:val="0"/>
          <w:numId w:val="1"/>
        </w:numPr>
      </w:pPr>
      <w:bookmarkStart w:id="8" w:name="__RefHeading___Toc1946_2786159041"/>
      <w:bookmarkEnd w:id="8"/>
      <w:r>
        <w:t xml:space="preserve">History of the concrete </w:t>
      </w:r>
      <w:r>
        <w:rPr>
          <w:i/>
          <w:iCs/>
        </w:rPr>
        <w:t>Diplodocus</w:t>
      </w:r>
    </w:p>
    <w:p w14:paraId="1D39498A" w14:textId="77777777" w:rsidR="000B265B" w:rsidRDefault="00000000">
      <w:pPr>
        <w:pStyle w:val="Heading2"/>
      </w:pPr>
      <w:bookmarkStart w:id="9" w:name="__RefHeading___Toc1948_2786159041"/>
      <w:bookmarkEnd w:id="9"/>
      <w:r>
        <w:t xml:space="preserve">The original Carnegie </w:t>
      </w:r>
      <w:r>
        <w:rPr>
          <w:i/>
          <w:iCs/>
        </w:rPr>
        <w:t>Diplodocus</w:t>
      </w:r>
    </w:p>
    <w:p w14:paraId="39C6F931" w14:textId="77777777" w:rsidR="000B265B" w:rsidRDefault="00000000">
      <w:pPr>
        <w:pStyle w:val="BodyText"/>
      </w:pPr>
      <w: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t xml:space="preserve">, which when excavated and prepared was given the specimen number CM 84 and described in Hatcher’s (1901) monograph as the new species </w:t>
      </w:r>
      <w:r>
        <w:rPr>
          <w:i/>
          <w:iCs/>
        </w:rPr>
        <w:t xml:space="preserve">Diplodocus </w:t>
      </w:r>
      <w:proofErr w:type="spellStart"/>
      <w:r>
        <w:rPr>
          <w:i/>
          <w:iCs/>
        </w:rPr>
        <w:t>carnegii</w:t>
      </w:r>
      <w:proofErr w:type="spellEnd"/>
      <w:r>
        <w:t xml:space="preserve">. In 1907, this specimen was mounted in the new dinosaur hall of the Carnegie Museum, its missing portions filled in with bones from a second </w:t>
      </w:r>
      <w:r>
        <w:rPr>
          <w:i/>
          <w:iCs/>
        </w:rPr>
        <w:t xml:space="preserve">Diplodocus </w:t>
      </w:r>
      <w:proofErr w:type="spellStart"/>
      <w:r>
        <w:rPr>
          <w:i/>
          <w:iCs/>
        </w:rPr>
        <w:t>carnegii</w:t>
      </w:r>
      <w:proofErr w:type="spellEnd"/>
      <w:r>
        <w:t xml:space="preserve"> specimen CM 94, and casts and sculptures based on other closely related specimens, some of them from other museums.</w:t>
      </w:r>
    </w:p>
    <w:p w14:paraId="2152A046" w14:textId="68676FEF" w:rsidR="000B265B" w:rsidRDefault="00000000">
      <w:pPr>
        <w:pStyle w:val="BodyText"/>
      </w:pPr>
      <w:r>
        <w:t xml:space="preserve">This mounted skeleton quickly became the icon of the Carnegie Museum, and has remained so up to the present, even after the addition to the dinosaur hall of the even larger </w:t>
      </w:r>
      <w:proofErr w:type="spellStart"/>
      <w:r>
        <w:t>apatosaurine</w:t>
      </w:r>
      <w:proofErr w:type="spellEnd"/>
      <w:r>
        <w:t xml:space="preserve"> mounted skeleton CM 3018</w:t>
      </w:r>
      <w:ins w:id="10" w:author="-" w:date="2022-09-25T07:16:00Z">
        <w:r w:rsidR="00186BBF">
          <w:t>,</w:t>
        </w:r>
      </w:ins>
      <w:r>
        <w:t xml:space="preserve"> which was designated the holotype of the new species </w:t>
      </w:r>
      <w:r>
        <w:rPr>
          <w:i/>
          <w:iCs/>
        </w:rPr>
        <w:t xml:space="preserve">Apatosaurus </w:t>
      </w:r>
      <w:proofErr w:type="spellStart"/>
      <w:r>
        <w:rPr>
          <w:i/>
          <w:iCs/>
        </w:rPr>
        <w:t>louisae</w:t>
      </w:r>
      <w:proofErr w:type="spellEnd"/>
      <w:r>
        <w:t xml:space="preserve"> (Holland 1915, Gilmore 1936). The </w:t>
      </w:r>
      <w:r>
        <w:rPr>
          <w:i/>
          <w:iCs/>
        </w:rPr>
        <w:t>Diplodocus</w:t>
      </w:r>
      <w: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14:paraId="79DB5E3D" w14:textId="77777777" w:rsidR="000B265B" w:rsidRDefault="00000000">
      <w:pPr>
        <w:pStyle w:val="Heading2"/>
      </w:pPr>
      <w:bookmarkStart w:id="11" w:name="__RefHeading___Toc1950_2786159041"/>
      <w:bookmarkEnd w:id="11"/>
      <w:r>
        <w:t xml:space="preserve">The first casts of the Carnegie </w:t>
      </w:r>
      <w:r>
        <w:rPr>
          <w:i/>
          <w:iCs/>
        </w:rPr>
        <w:t>Diplodocus</w:t>
      </w:r>
    </w:p>
    <w:p w14:paraId="6FBB4EEE" w14:textId="77777777" w:rsidR="000B265B" w:rsidRDefault="00000000">
      <w:pPr>
        <w:pStyle w:val="BodyText"/>
      </w:pPr>
      <w:r>
        <w:t>Well before the mounting of the real bones of CM 84, King Edward VII of England asked Carnegie for a copy of the skeleton to be displayed in the British Museum (Natural History). Carnegie optimistically hoped to put an end to war by encouraging arbitration instead (</w:t>
      </w:r>
      <w:proofErr w:type="spellStart"/>
      <w:r>
        <w:t>Nieuwland</w:t>
      </w:r>
      <w:proofErr w:type="spellEnd"/>
      <w:r>
        <w:t xml:space="preserve"> 2019:55), and to this end was always keen to gain influence with heads of state. He therefore enthusiastically agreed to the King’s request and instructed museum director William. J. Holland to create a replica.</w:t>
      </w:r>
    </w:p>
    <w:p w14:paraId="7FCFFB91" w14:textId="77777777" w:rsidR="000B265B" w:rsidRDefault="00000000">
      <w:pPr>
        <w:pStyle w:val="BodyText"/>
      </w:pPr>
      <w:r>
        <w:t xml:space="preserve">Holland’s chief fossil preparator Arthur Coggeshall oversaw the creation of a set of plaster </w:t>
      </w:r>
      <w:proofErr w:type="spellStart"/>
      <w:r>
        <w:t>molds</w:t>
      </w:r>
      <w:proofErr w:type="spellEnd"/>
      <w:r>
        <w:t xml:space="preserve"> by a crew of Italian plasterers led by Serafino Agostini. The </w:t>
      </w:r>
      <w:proofErr w:type="spellStart"/>
      <w:r>
        <w:t>molds</w:t>
      </w:r>
      <w:proofErr w:type="spellEnd"/>
      <w:r>
        <w:t xml:space="preserve"> corresponded to the bones of CM 84 and the other bones that were to be included in the real-bone mount a few years later. Some differences exist between the </w:t>
      </w:r>
      <w:proofErr w:type="spellStart"/>
      <w:r>
        <w:t>molds</w:t>
      </w:r>
      <w:proofErr w:type="spellEnd"/>
      <w:r>
        <w:t xml:space="preserve"> and the real skeleton (see Taylor et al. in prep., a for details) but the </w:t>
      </w:r>
      <w:proofErr w:type="spellStart"/>
      <w:r>
        <w:t>molds</w:t>
      </w:r>
      <w:proofErr w:type="spellEnd"/>
      <w:r>
        <w:t xml:space="preserve"> corresponded closely to the original skeleton. These </w:t>
      </w:r>
      <w:proofErr w:type="spellStart"/>
      <w:r>
        <w:t>molds</w:t>
      </w:r>
      <w:proofErr w:type="spellEnd"/>
      <w:r>
        <w:t xml:space="preserve">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w:t>
      </w:r>
      <w:proofErr w:type="spellStart"/>
      <w:r>
        <w:t>Président</w:t>
      </w:r>
      <w:proofErr w:type="spellEnd"/>
      <w:r>
        <w:t xml:space="preserve"> Armand </w:t>
      </w:r>
      <w:proofErr w:type="spellStart"/>
      <w:r>
        <w:t>Fallières</w:t>
      </w:r>
      <w:proofErr w:type="spellEnd"/>
      <w:r>
        <w:t xml:space="preserve"> of France, Emperor Franz Joseph of Austria and King Victor Emmanuel III of Italy, in 1908 and 1909. As with the London replica, Holland and </w:t>
      </w:r>
      <w:r>
        <w:lastRenderedPageBreak/>
        <w:t xml:space="preserve">his chief preparator Arthur S. </w:t>
      </w:r>
      <w:proofErr w:type="spellStart"/>
      <w:r>
        <w:t>Coggleshall</w:t>
      </w:r>
      <w:proofErr w:type="spellEnd"/>
      <w:r>
        <w:t xml:space="preserve"> travelled to each recipient country to supervise the mounting of the casts.</w:t>
      </w:r>
    </w:p>
    <w:p w14:paraId="68F2D44C" w14:textId="77777777" w:rsidR="000B265B" w:rsidRDefault="00000000">
      <w:pPr>
        <w:pStyle w:val="BodyText"/>
      </w:pPr>
      <w:r>
        <w:t xml:space="preserve">Buoyed by success of his donation program, Carnegie authorised the creation of five further casts from the same </w:t>
      </w:r>
      <w:proofErr w:type="spellStart"/>
      <w:r>
        <w:t>molds</w:t>
      </w:r>
      <w:proofErr w:type="spellEnd"/>
      <w:r>
        <w:t xml:space="preserve">, destined to be donated to other heads of state. Between 1910 and 1913 three of these were given to Tsar Nicholas II of Russia, President Roque </w:t>
      </w:r>
      <w:proofErr w:type="spellStart"/>
      <w:r>
        <w:t>Sáenz</w:t>
      </w:r>
      <w:proofErr w:type="spellEnd"/>
      <w:r>
        <w:t xml:space="preserve"> </w:t>
      </w:r>
      <w:proofErr w:type="spellStart"/>
      <w:r>
        <w:t>Peña</w:t>
      </w:r>
      <w:proofErr w:type="spellEnd"/>
      <w:r>
        <w:t xml:space="preserve"> </w:t>
      </w:r>
      <w:proofErr w:type="spellStart"/>
      <w:r>
        <w:t>Lahitte</w:t>
      </w:r>
      <w:proofErr w:type="spellEnd"/>
      <w:r>
        <w:t xml:space="preserve"> of Argentina and King Alfonso XIII of Spain. But the outbreak of the Great War in 1914 put an end to Carnegie’s dream of arbitration replacing warfare, and</w:t>
      </w:r>
      <w:commentRangeStart w:id="12"/>
      <w:r>
        <w:t xml:space="preserve"> left him a broken man.</w:t>
      </w:r>
      <w:commentRangeEnd w:id="12"/>
      <w:r w:rsidR="00530C60">
        <w:rPr>
          <w:rStyle w:val="CommentReference"/>
          <w:rFonts w:cs="Mangal"/>
        </w:rPr>
        <w:commentReference w:id="12"/>
      </w:r>
      <w:r>
        <w:t xml:space="preserve"> When he died in 1919, not only had the two remaining skeletons not been donated,</w:t>
      </w:r>
      <w:commentRangeStart w:id="13"/>
      <w:r>
        <w:t xml:space="preserve"> the museum was left relatively impoverished</w:t>
      </w:r>
      <w:commentRangeEnd w:id="13"/>
      <w:r w:rsidR="00590CEA">
        <w:rPr>
          <w:rStyle w:val="CommentReference"/>
          <w:rFonts w:cs="Mangal"/>
        </w:rPr>
        <w:commentReference w:id="13"/>
      </w:r>
      <w:r>
        <w:t xml:space="preserve">. As noted by </w:t>
      </w:r>
      <w:proofErr w:type="spellStart"/>
      <w:r>
        <w:t>Gangewere</w:t>
      </w:r>
      <w:proofErr w:type="spellEnd"/>
      <w:r>
        <w:t xml:space="preserve"> (2011:24), Carnegie’s gifts to his Institute and Library during the last 20 years of his life amounted to $11,729,471 (about $200,000,000 in modern money);</w:t>
      </w:r>
      <w:commentRangeStart w:id="14"/>
      <w:r>
        <w:t xml:space="preserve"> but in the 20 years after his death, only a further $1.4M was provided — and relatively little of this would have gone to the Natural History Museum.</w:t>
      </w:r>
      <w:commentRangeEnd w:id="14"/>
      <w:r w:rsidR="00530C60">
        <w:rPr>
          <w:rStyle w:val="CommentReference"/>
          <w:rFonts w:cs="Mangal"/>
        </w:rPr>
        <w:commentReference w:id="14"/>
      </w:r>
      <w:r>
        <w:t xml:space="preserve">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14:paraId="46C753BB" w14:textId="2CD4F557" w:rsidR="000B265B" w:rsidRDefault="00000000">
      <w:pPr>
        <w:pStyle w:val="BodyText"/>
      </w:pPr>
      <w:r>
        <w:t xml:space="preserve">The </w:t>
      </w:r>
      <w:proofErr w:type="spellStart"/>
      <w:r>
        <w:t>molds</w:t>
      </w:r>
      <w:proofErr w:type="spellEnd"/>
      <w:r>
        <w:t xml:space="preserve">, having </w:t>
      </w:r>
      <w:del w:id="15" w:author="-" w:date="2022-09-25T08:28:00Z">
        <w:r w:rsidDel="00AC7FE5">
          <w:delText xml:space="preserve">last </w:delText>
        </w:r>
      </w:del>
      <w:r>
        <w:t xml:space="preserve">been used </w:t>
      </w:r>
      <w:ins w:id="16" w:author="-" w:date="2022-09-25T08:28:00Z">
        <w:r w:rsidR="00AC7FE5">
          <w:t xml:space="preserve">last </w:t>
        </w:r>
      </w:ins>
      <w:r>
        <w:t>in the 1910s, then lay forgotten in the basement of the Carnegie Museum for more than 40 years (</w:t>
      </w:r>
      <w:proofErr w:type="spellStart"/>
      <w:r>
        <w:t>Untermann</w:t>
      </w:r>
      <w:proofErr w:type="spellEnd"/>
      <w:r>
        <w:t xml:space="preserve"> 1959:364).</w:t>
      </w:r>
    </w:p>
    <w:p w14:paraId="67E40AE4" w14:textId="77777777" w:rsidR="000B265B" w:rsidRDefault="00000000">
      <w:pPr>
        <w:pStyle w:val="Heading2"/>
        <w:rPr>
          <w:highlight w:val="yellow"/>
        </w:rPr>
      </w:pPr>
      <w:bookmarkStart w:id="17" w:name="__RefHeading___Toc947_1155462304"/>
      <w:bookmarkEnd w:id="17"/>
      <w:r>
        <w:t>The Field House Museum in Vernal</w:t>
      </w:r>
    </w:p>
    <w:p w14:paraId="3282C47D" w14:textId="77777777" w:rsidR="000B265B" w:rsidRDefault="00000000">
      <w:pPr>
        <w:pStyle w:val="BodyText"/>
      </w:pPr>
      <w:r>
        <w:t xml:space="preserve">As Harvey (1991) and Carpenter (2018) explain in detail, the Carnegie Quarry in </w:t>
      </w:r>
      <w:proofErr w:type="spellStart"/>
      <w:r>
        <w:t>northeastern</w:t>
      </w:r>
      <w:proofErr w:type="spellEnd"/>
      <w:r>
        <w:t xml:space="preserve">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14:paraId="5DB8CC52" w14:textId="17B57218" w:rsidR="000B265B" w:rsidRDefault="00000000">
      <w:pPr>
        <w:pStyle w:val="BodyText"/>
      </w:pPr>
      <w:r>
        <w:t xml:space="preserve">As recounted by </w:t>
      </w:r>
      <w:proofErr w:type="spellStart"/>
      <w:r>
        <w:t>Untermann</w:t>
      </w:r>
      <w:proofErr w:type="spellEnd"/>
      <w:r>
        <w:t xml:space="preserve"> and </w:t>
      </w:r>
      <w:proofErr w:type="spellStart"/>
      <w:r>
        <w:t>Untermann</w:t>
      </w:r>
      <w:proofErr w:type="spellEnd"/>
      <w:r>
        <w:t xml:space="preserve">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w:t>
      </w:r>
      <w:commentRangeStart w:id="18"/>
      <w:ins w:id="19" w:author="-" w:date="2022-09-25T08:31:00Z">
        <w:r w:rsidR="00E276CA">
          <w:t xml:space="preserve">U.S. </w:t>
        </w:r>
      </w:ins>
      <w:r>
        <w:t>Highway</w:t>
      </w:r>
      <w:commentRangeEnd w:id="18"/>
      <w:r w:rsidR="00E276CA">
        <w:rPr>
          <w:rStyle w:val="CommentReference"/>
          <w:rFonts w:cs="Mangal"/>
        </w:rPr>
        <w:commentReference w:id="18"/>
      </w:r>
      <w:r>
        <w:t xml:space="preserve"> 40 (Kirby 1998:2). The creation of a museum in Vernal was formally proposed by </w:t>
      </w:r>
      <w:proofErr w:type="spellStart"/>
      <w:r>
        <w:t>Dr.</w:t>
      </w:r>
      <w:proofErr w:type="spellEnd"/>
      <w:r>
        <w:t xml:space="preserve">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w:t>
      </w:r>
      <w:ins w:id="20" w:author="-" w:date="2022-09-25T08:39:00Z">
        <w:r w:rsidR="0075117A">
          <w:t xml:space="preserve">state </w:t>
        </w:r>
      </w:ins>
      <w:r>
        <w:t xml:space="preserve">senate bill approving the museum was passed in 1945, and the next year Governor Herbert B. Maw made $200,000 available to construct the museum building </w:t>
      </w:r>
      <w:r>
        <w:lastRenderedPageBreak/>
        <w:t xml:space="preserve">(Anonymous 1969). G. Ernest </w:t>
      </w:r>
      <w:proofErr w:type="spellStart"/>
      <w:r>
        <w:t>Untermann</w:t>
      </w:r>
      <w:proofErr w:type="spellEnd"/>
      <w:r>
        <w:t xml:space="preserve"> was appointed Director of the museum project, and his wife Billie — a capable scientist and administrator who became the first female naturalist at Dinosaur National Monument (Kirby 1998:2) — was the Staff Scientist. Based on drawings created by the </w:t>
      </w:r>
      <w:proofErr w:type="spellStart"/>
      <w:r>
        <w:t>Untermanns</w:t>
      </w:r>
      <w:proofErr w:type="spellEnd"/>
      <w:r>
        <w:t>, the Salt Lake City architect Miles E. Miller drew up the plans, and the building was erected by Dorland Construction Company. The work was begun on 16 October 1947 and completed on 1 July 1948, and the building was dedicated on 29 October 1948 by Governor Maw.</w:t>
      </w:r>
    </w:p>
    <w:p w14:paraId="1583489F" w14:textId="77777777" w:rsidR="000B265B" w:rsidRDefault="00000000">
      <w:pPr>
        <w:pStyle w:val="Heading2"/>
      </w:pPr>
      <w:bookmarkStart w:id="21" w:name="__RefHeading___Toc26119_446257137"/>
      <w:bookmarkEnd w:id="21"/>
      <w:r>
        <w:t>The concrete cast in Vernal</w:t>
      </w:r>
    </w:p>
    <w:p w14:paraId="6885C5A4" w14:textId="77777777" w:rsidR="000B265B" w:rsidRDefault="00000000">
      <w:pPr>
        <w:pStyle w:val="BodyText"/>
      </w:pPr>
      <w: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14:paraId="6EFC0229" w14:textId="77777777" w:rsidR="000B265B" w:rsidRDefault="00000000">
      <w:pPr>
        <w:pStyle w:val="Quotations"/>
      </w:pPr>
      <w:r>
        <w:t xml:space="preserve">I understand that you are contemplating giving Mr. J. LeRoy Kay the opportunity to gain a wider experience by allowing him the opportunity of going to </w:t>
      </w:r>
      <w:proofErr w:type="spellStart"/>
      <w:r>
        <w:t>Pittsburg</w:t>
      </w:r>
      <w:proofErr w:type="spellEnd"/>
      <w:r>
        <w:t xml:space="preserve">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14:paraId="54EBDA13" w14:textId="77777777" w:rsidR="000B265B" w:rsidRDefault="00000000">
      <w:pPr>
        <w:pStyle w:val="BodyText"/>
      </w:pPr>
      <w:r>
        <w:t xml:space="preserve">Working at the Carnegie Museum for the next 30 years, Kay rose to become the head of the museum’s department of vertebrate </w:t>
      </w:r>
      <w:proofErr w:type="spellStart"/>
      <w:r>
        <w:t>paleontology</w:t>
      </w:r>
      <w:proofErr w:type="spellEnd"/>
      <w:r>
        <w:t>. He was in this post when, in 1952, museum director Graham Netting started thinking about purging the collections of dinosaur material (</w:t>
      </w:r>
      <w:proofErr w:type="spellStart"/>
      <w:r>
        <w:t>Rodeck</w:t>
      </w:r>
      <w:proofErr w:type="spellEnd"/>
      <w:r>
        <w:t xml:space="preserve"> 1952, Tschopp et al. 2019:10) because the dinosaur bones took up too much storage space (Lee 1955a, Lee 1955b). Kay would later announce to the vertebrate </w:t>
      </w:r>
      <w:proofErr w:type="spellStart"/>
      <w:r>
        <w:t>paleontology</w:t>
      </w:r>
      <w:proofErr w:type="spellEnd"/>
      <w:r>
        <w:t xml:space="preserve"> community that the specimens had been “unfrozen” (Wright 1956:26).</w:t>
      </w:r>
    </w:p>
    <w:p w14:paraId="7719FC6A" w14:textId="77777777" w:rsidR="000B265B" w:rsidRDefault="00000000">
      <w:pPr>
        <w:pStyle w:val="BodyText"/>
      </w:pPr>
      <w:r>
        <w:t xml:space="preserve">The initial downsizing plan was soon scaled back to removing only the duplicate specimens. Among the materials to be disposed of were the plaster </w:t>
      </w:r>
      <w:proofErr w:type="spellStart"/>
      <w:r>
        <w:t>molds</w:t>
      </w:r>
      <w:proofErr w:type="spellEnd"/>
      <w:r>
        <w:t xml:space="preserve"> that had been used for the </w:t>
      </w:r>
      <w:r>
        <w:rPr>
          <w:i/>
          <w:iCs/>
        </w:rPr>
        <w:t>D</w:t>
      </w:r>
      <w:r>
        <w:t xml:space="preserve">. </w:t>
      </w:r>
      <w:proofErr w:type="spellStart"/>
      <w:r>
        <w:rPr>
          <w:i/>
          <w:iCs/>
        </w:rPr>
        <w:t>carnegii</w:t>
      </w:r>
      <w:proofErr w:type="spellEnd"/>
      <w:r>
        <w:t xml:space="preserve"> casts. The </w:t>
      </w:r>
      <w:proofErr w:type="spellStart"/>
      <w:r>
        <w:t>molds</w:t>
      </w:r>
      <w:proofErr w:type="spellEnd"/>
      <w:r>
        <w:t xml:space="preserve"> were large and heavy, and some were damaged and coated with coal dust from the coal fired heating system. Kay, who was close to retirement and planned to move back to Vernal, wanted to find a home for the </w:t>
      </w:r>
      <w:proofErr w:type="spellStart"/>
      <w:r>
        <w:t>molds</w:t>
      </w:r>
      <w:proofErr w:type="spellEnd"/>
      <w:r>
        <w:t xml:space="preserve"> in his own state. He first contacted the Utah State Museum (now the Museum of Natural History of Utah), but the museum was not willing to pay for the </w:t>
      </w:r>
      <w:proofErr w:type="spellStart"/>
      <w:r>
        <w:t>molds</w:t>
      </w:r>
      <w:proofErr w:type="spellEnd"/>
      <w:r>
        <w:t xml:space="preserve"> to be shipped. Ernest </w:t>
      </w:r>
      <w:proofErr w:type="spellStart"/>
      <w:r>
        <w:t>Untermann</w:t>
      </w:r>
      <w:proofErr w:type="spellEnd"/>
      <w:r>
        <w:t xml:space="preserve"> had been trying to obtain a dinosaur skeleton for the Field House Museum and stepped in at this point.</w:t>
      </w:r>
    </w:p>
    <w:p w14:paraId="3AF575D4" w14:textId="77777777" w:rsidR="000B265B" w:rsidRDefault="00000000">
      <w:pPr>
        <w:pStyle w:val="BodyText"/>
      </w:pPr>
      <w:r>
        <w:t xml:space="preserve">In 1952 (not 1955 as stated by </w:t>
      </w:r>
      <w:proofErr w:type="spellStart"/>
      <w:r>
        <w:t>Untermann</w:t>
      </w:r>
      <w:proofErr w:type="spellEnd"/>
      <w:r>
        <w:t xml:space="preserve"> and </w:t>
      </w:r>
      <w:proofErr w:type="spellStart"/>
      <w:r>
        <w:t>Untermann</w:t>
      </w:r>
      <w:proofErr w:type="spellEnd"/>
      <w:r>
        <w:t xml:space="preserve"> 1971), Kay gifted the original plaster </w:t>
      </w:r>
      <w:proofErr w:type="spellStart"/>
      <w:r>
        <w:t>molds</w:t>
      </w:r>
      <w:proofErr w:type="spellEnd"/>
      <w:r>
        <w:t xml:space="preserve"> of the Carnegie </w:t>
      </w:r>
      <w:r>
        <w:rPr>
          <w:i/>
          <w:iCs/>
        </w:rPr>
        <w:t>Diplodocus</w:t>
      </w:r>
      <w:r>
        <w:t xml:space="preserve"> to the Field House (</w:t>
      </w:r>
      <w:proofErr w:type="spellStart"/>
      <w:r>
        <w:t>Untermann</w:t>
      </w:r>
      <w:proofErr w:type="spellEnd"/>
      <w:r>
        <w:t xml:space="preserve"> 1952, 1959), on the condition that the Field House would arrange transportation. As the </w:t>
      </w:r>
      <w:proofErr w:type="spellStart"/>
      <w:r>
        <w:t>molds</w:t>
      </w:r>
      <w:proofErr w:type="spellEnd"/>
      <w:r>
        <w:t xml:space="preserve"> weighed several tons (</w:t>
      </w:r>
      <w:proofErr w:type="spellStart"/>
      <w:r>
        <w:t>Untermann</w:t>
      </w:r>
      <w:proofErr w:type="spellEnd"/>
      <w:r>
        <w:t xml:space="preserve"> 1952) this was no small undertaking. Local trucker Grant Southam used his own equipment to transport the </w:t>
      </w:r>
      <w:proofErr w:type="spellStart"/>
      <w:r>
        <w:t>molds</w:t>
      </w:r>
      <w:proofErr w:type="spellEnd"/>
      <w:r>
        <w:t xml:space="preserve"> at cost, and the Utah Lions Club provided the necessary $1000 payment. The </w:t>
      </w:r>
      <w:proofErr w:type="spellStart"/>
      <w:r>
        <w:t>molds</w:t>
      </w:r>
      <w:proofErr w:type="spellEnd"/>
      <w:r>
        <w:t xml:space="preserve"> arrived on or shortly before 7 August (</w:t>
      </w:r>
      <w:proofErr w:type="spellStart"/>
      <w:r>
        <w:t>Untermann</w:t>
      </w:r>
      <w:proofErr w:type="spellEnd"/>
      <w:r>
        <w:t xml:space="preserve"> 1952) (Figure 2). However, having already been used to create ten casts, they were by this time “deteriorating” (</w:t>
      </w:r>
      <w:proofErr w:type="spellStart"/>
      <w:r>
        <w:t>Gangewere</w:t>
      </w:r>
      <w:proofErr w:type="spellEnd"/>
      <w:r>
        <w:t xml:space="preserve"> 1999:17), “almost unusable” (</w:t>
      </w:r>
      <w:proofErr w:type="spellStart"/>
      <w:r>
        <w:t>Nieuwland</w:t>
      </w:r>
      <w:proofErr w:type="spellEnd"/>
      <w:r>
        <w:t xml:space="preserve"> 2019:251) and “in pretty bad shape” (Ken Carpenter, pers. comm. 2022).</w:t>
      </w:r>
    </w:p>
    <w:p w14:paraId="75B621A6" w14:textId="77777777" w:rsidR="000B265B" w:rsidRDefault="00000000">
      <w:pPr>
        <w:pStyle w:val="BodyText"/>
      </w:pPr>
      <w:r>
        <w:lastRenderedPageBreak/>
        <w:t xml:space="preserve">Curiously, the poor condition of the </w:t>
      </w:r>
      <w:proofErr w:type="spellStart"/>
      <w:r>
        <w:t>molds</w:t>
      </w:r>
      <w:proofErr w:type="spellEnd"/>
      <w:r>
        <w:t xml:space="preserve"> is not discussed in </w:t>
      </w:r>
      <w:proofErr w:type="spellStart"/>
      <w:r>
        <w:t>Untermann’s</w:t>
      </w:r>
      <w:proofErr w:type="spellEnd"/>
      <w:r>
        <w:t xml:space="preserve"> (1959) otherwise comprehensive account of the creation of </w:t>
      </w:r>
      <w:proofErr w:type="spellStart"/>
      <w:r>
        <w:t>Vernal’s</w:t>
      </w:r>
      <w:proofErr w:type="spellEnd"/>
      <w:r>
        <w:t xml:space="preserve"> cast. He recounts that the </w:t>
      </w:r>
      <w:proofErr w:type="spellStart"/>
      <w:r>
        <w:t>molds</w:t>
      </w:r>
      <w:proofErr w:type="spellEnd"/>
      <w:r>
        <w:t xml:space="preserve"> were dirty with Pittsburgh soot, requiring a steam bath, and that some repairs were necessary for </w:t>
      </w:r>
      <w:proofErr w:type="spellStart"/>
      <w:r>
        <w:t>molds</w:t>
      </w:r>
      <w:proofErr w:type="spellEnd"/>
      <w:r>
        <w:t xml:space="preserve"> that were actually broken, but the erosion and decay arising from ten prior castings are not mentioned.</w:t>
      </w:r>
    </w:p>
    <w:p w14:paraId="6735E320" w14:textId="77777777" w:rsidR="000B265B" w:rsidRDefault="00000000">
      <w:pPr>
        <w:pStyle w:val="BodyText"/>
      </w:pPr>
      <w:r>
        <w:t xml:space="preserve">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w:t>
      </w:r>
      <w:proofErr w:type="spellStart"/>
      <w:r>
        <w:t>Aggra</w:t>
      </w:r>
      <w:proofErr w:type="spellEnd"/>
      <w:r>
        <w:t xml:space="preserve">-lite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w:t>
      </w:r>
      <w:proofErr w:type="spellStart"/>
      <w:r>
        <w:t>Buehner</w:t>
      </w:r>
      <w:proofErr w:type="spellEnd"/>
      <w:r>
        <w:t xml:space="preserve">, president of Salt Lake City’s Otto </w:t>
      </w:r>
      <w:proofErr w:type="spellStart"/>
      <w:r>
        <w:t>Buehner</w:t>
      </w:r>
      <w:proofErr w:type="spellEnd"/>
      <w:r>
        <w:t xml:space="preserve"> Concrete Products Company, visited the museum, became interested in the casting, and expressed doubts about the use of </w:t>
      </w:r>
      <w:proofErr w:type="spellStart"/>
      <w:r>
        <w:t>Aggra</w:t>
      </w:r>
      <w:proofErr w:type="spellEnd"/>
      <w:r>
        <w:t>-lite (</w:t>
      </w:r>
      <w:proofErr w:type="spellStart"/>
      <w:r>
        <w:t>Untermann</w:t>
      </w:r>
      <w:proofErr w:type="spellEnd"/>
      <w:r>
        <w:t xml:space="preserve"> 1959:365). Further experimentation, aided by </w:t>
      </w:r>
      <w:proofErr w:type="spellStart"/>
      <w:r>
        <w:t>Buehner’s</w:t>
      </w:r>
      <w:proofErr w:type="spellEnd"/>
      <w:r>
        <w:t xml:space="preserve"> experienced workers, resulted in the selection of a new mixture, one part cement to three parts </w:t>
      </w:r>
      <w:proofErr w:type="gramStart"/>
      <w:r>
        <w:t>aragonite</w:t>
      </w:r>
      <w:proofErr w:type="gramEnd"/>
      <w:r>
        <w:t xml:space="preserve"> (the high pressure polymorph of calcium carbonate). Most of the pieces were cast in this material by Grant Merrell, the museum’s preparator, at the Otto </w:t>
      </w:r>
      <w:proofErr w:type="spellStart"/>
      <w:r>
        <w:t>Buehner</w:t>
      </w:r>
      <w:proofErr w:type="spellEnd"/>
      <w:r>
        <w:t xml:space="preserve"> facilities, with the more intricate parts completed at the museum. Reinforcing wire and rods were used where necessary, and the completed bones were coated in fiberglass to protect them from the elements. The </w:t>
      </w:r>
      <w:proofErr w:type="spellStart"/>
      <w:r>
        <w:t>Buehner</w:t>
      </w:r>
      <w:proofErr w:type="spellEnd"/>
      <w:r>
        <w:t xml:space="preserve">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14:paraId="19572C5A" w14:textId="7C9A7235" w:rsidR="000B265B" w:rsidRDefault="00000000">
      <w:pPr>
        <w:pStyle w:val="BodyText"/>
      </w:pPr>
      <w:r>
        <w:t xml:space="preserve">The result of all this work was nearly 600 concrete elements which then had to be assembled into a skeleton. First, the individual bones were assembled from their pieces — work done by the </w:t>
      </w:r>
      <w:proofErr w:type="spellStart"/>
      <w:r>
        <w:t>Untermanns</w:t>
      </w:r>
      <w:proofErr w:type="spellEnd"/>
      <w:r>
        <w:t xml:space="preserve"> and Merrell. Identifying numbers on the </w:t>
      </w:r>
      <w:proofErr w:type="spellStart"/>
      <w:r>
        <w:t>molds</w:t>
      </w:r>
      <w:proofErr w:type="spellEnd"/>
      <w:r>
        <w:t xml:space="preserve"> had mostly faded with age, so this had to be done from anatomical principles. Pieces were fastened together with steel rods and bonded by fiberglass. The assembled bones were then laid out in the workshop to verify that everything was present and correct (Figure 3; </w:t>
      </w:r>
      <w:proofErr w:type="spellStart"/>
      <w:r>
        <w:t>Untermann</w:t>
      </w:r>
      <w:proofErr w:type="spellEnd"/>
      <w:r>
        <w:t xml:space="preserve"> 1959:</w:t>
      </w:r>
      <w:ins w:id="22" w:author="-" w:date="2022-09-25T08:57:00Z">
        <w:r w:rsidR="00937BD9">
          <w:t xml:space="preserve"> </w:t>
        </w:r>
      </w:ins>
      <w:r>
        <w:t>figures 1, 2).</w:t>
      </w:r>
    </w:p>
    <w:p w14:paraId="404D377C" w14:textId="77777777" w:rsidR="000B265B" w:rsidRDefault="00000000">
      <w:pPr>
        <w:pStyle w:val="BodyText"/>
      </w:pPr>
      <w:r>
        <w:t xml:space="preserve">With this done, the work moved outside. On a concrete base, and surrounded by a chain-link fence — the latter provided by the same Vernal Lions Club that had paid for the </w:t>
      </w:r>
      <w:proofErr w:type="spellStart"/>
      <w:r>
        <w:t>molds</w:t>
      </w:r>
      <w:proofErr w:type="spellEnd"/>
      <w:r>
        <w:t xml:space="preserve">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w:t>
      </w:r>
      <w:proofErr w:type="spellStart"/>
      <w:r>
        <w:t>tetrapods</w:t>
      </w:r>
      <w:proofErr w:type="spellEnd"/>
      <w:r>
        <w:t>, habitually hold their necks elevated at the base. The whole skeleton was not only supported on a steel scaffolding, but also guyed by thinner rods, enabling it to withstand 70 mph winds that uprooted nearby trees (</w:t>
      </w:r>
      <w:proofErr w:type="spellStart"/>
      <w:r>
        <w:t>Untermann</w:t>
      </w:r>
      <w:proofErr w:type="spellEnd"/>
      <w:r>
        <w:t xml:space="preserve"> 1959:367–368). The completed concrete skeleton weighed 8 tons (Anonymous, undated).</w:t>
      </w:r>
    </w:p>
    <w:p w14:paraId="6D567220" w14:textId="77777777" w:rsidR="000B265B" w:rsidRDefault="00000000">
      <w:pPr>
        <w:pStyle w:val="BodyText"/>
      </w:pPr>
      <w:r>
        <w:t xml:space="preserve">The completed outdoor cast was dedicated on 8 June during the Utah State Lions Club convention at Vernal (Anonymous, undated), in a ceremony attended by J. LeRoy Kay, Arthur G. Nord and G. Ernest </w:t>
      </w:r>
      <w:proofErr w:type="spellStart"/>
      <w:r>
        <w:t>Untermann</w:t>
      </w:r>
      <w:proofErr w:type="spellEnd"/>
      <w:r>
        <w:t xml:space="preserve"> (Anonymous 1957) — not on 6 June as reported by </w:t>
      </w:r>
      <w:proofErr w:type="spellStart"/>
      <w:r>
        <w:t>Untermann</w:t>
      </w:r>
      <w:proofErr w:type="spellEnd"/>
      <w:r>
        <w:t xml:space="preserve"> and </w:t>
      </w:r>
      <w:proofErr w:type="spellStart"/>
      <w:r>
        <w:t>Untermann</w:t>
      </w:r>
      <w:proofErr w:type="spellEnd"/>
      <w:r>
        <w:t xml:space="preserve"> </w:t>
      </w:r>
      <w:r>
        <w:lastRenderedPageBreak/>
        <w:t>(1971).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14:paraId="28652CEA" w14:textId="77777777" w:rsidR="000B265B" w:rsidRDefault="00000000">
      <w:pPr>
        <w:pStyle w:val="Heading2"/>
      </w:pPr>
      <w:bookmarkStart w:id="23" w:name="__RefHeading___Toc430_3962850034"/>
      <w:bookmarkEnd w:id="23"/>
      <w:r>
        <w:t xml:space="preserve">The fate of the original </w:t>
      </w:r>
      <w:proofErr w:type="spellStart"/>
      <w:r>
        <w:t>molds</w:t>
      </w:r>
      <w:proofErr w:type="spellEnd"/>
    </w:p>
    <w:p w14:paraId="4C78C714" w14:textId="77777777" w:rsidR="000B265B" w:rsidRDefault="00000000">
      <w:pPr>
        <w:pStyle w:val="BodyText"/>
      </w:pPr>
      <w:r>
        <w:t xml:space="preserve">So far as we have been able to determine, the casting of the concrete </w:t>
      </w:r>
      <w:r>
        <w:rPr>
          <w:i/>
          <w:iCs/>
        </w:rPr>
        <w:t>Diplodocus</w:t>
      </w:r>
      <w:r>
        <w:t xml:space="preserve"> of Vernal was probably the last time the Carnegie Museum’s original </w:t>
      </w:r>
      <w:proofErr w:type="spellStart"/>
      <w:r>
        <w:t>molds</w:t>
      </w:r>
      <w:proofErr w:type="spellEnd"/>
      <w:r>
        <w:t xml:space="preserve"> were used. However, that was not </w:t>
      </w:r>
      <w:proofErr w:type="spellStart"/>
      <w:r>
        <w:t>Untermann’s</w:t>
      </w:r>
      <w:proofErr w:type="spellEnd"/>
      <w:r>
        <w:t xml:space="preserve"> intention. In his 1959 account, he wrote (p368–369):</w:t>
      </w:r>
    </w:p>
    <w:p w14:paraId="507A1B56" w14:textId="77777777" w:rsidR="000B265B" w:rsidRDefault="00000000">
      <w:pPr>
        <w:pStyle w:val="Quotations"/>
      </w:pPr>
      <w:r>
        <w:t xml:space="preserve">Several museums in the United States and from lands as distant as Japan and Italy have expressed a desire to acquire the </w:t>
      </w:r>
      <w:proofErr w:type="spellStart"/>
      <w:r>
        <w:t>molds</w:t>
      </w:r>
      <w:proofErr w:type="spellEnd"/>
      <w:r>
        <w:t xml:space="preserve"> and cast a </w:t>
      </w:r>
      <w:r>
        <w:rPr>
          <w:i/>
          <w:iCs/>
        </w:rPr>
        <w:t>Diplodocus</w:t>
      </w:r>
      <w:r>
        <w:t xml:space="preserve"> of their own from either plaster or some of the newer synthetics. To date no museum has apparently been able to make satisfactory arrangement for the acquisition of the </w:t>
      </w:r>
      <w:proofErr w:type="spellStart"/>
      <w:r>
        <w:t>molds</w:t>
      </w:r>
      <w:proofErr w:type="spellEnd"/>
      <w:r>
        <w:t xml:space="preserve"> and the casting of a skeleton. We still have the </w:t>
      </w:r>
      <w:proofErr w:type="spellStart"/>
      <w:r>
        <w:t>molds</w:t>
      </w:r>
      <w:proofErr w:type="spellEnd"/>
      <w:r>
        <w:t xml:space="preserve"> in Vernal, and any museum, anywhere, is welcome to them just for hauling them off. […] The </w:t>
      </w:r>
      <w:r>
        <w:rPr>
          <w:i/>
          <w:iCs/>
        </w:rPr>
        <w:t>Diplodocus</w:t>
      </w:r>
      <w:r>
        <w:t xml:space="preserve"> on the lawn of the Utah Field House is the eleventh replica to be cast from the </w:t>
      </w:r>
      <w:proofErr w:type="spellStart"/>
      <w:r>
        <w:t>molds</w:t>
      </w:r>
      <w:proofErr w:type="spellEnd"/>
      <w:r>
        <w:t xml:space="preserve"> […] Does anyone wish to cast the twelfth?</w:t>
      </w:r>
    </w:p>
    <w:p w14:paraId="7777A09C" w14:textId="77777777" w:rsidR="000B265B" w:rsidRDefault="00000000">
      <w:pPr>
        <w:pStyle w:val="BodyText"/>
      </w:pPr>
      <w:r>
        <w:t xml:space="preserve">From here, though, the story becomes uncertain and accounts are contradictory. </w:t>
      </w:r>
      <w:proofErr w:type="spellStart"/>
      <w:r>
        <w:t>Sassaman</w:t>
      </w:r>
      <w:proofErr w:type="spellEnd"/>
      <w:r>
        <w:t xml:space="preserve"> (1988) reported that “the </w:t>
      </w:r>
      <w:proofErr w:type="spellStart"/>
      <w:r>
        <w:t>molds</w:t>
      </w:r>
      <w:proofErr w:type="spellEnd"/>
      <w:r>
        <w:t xml:space="preserve"> finally fell apart because of old age soon after it [the concrete </w:t>
      </w:r>
      <w:r>
        <w:rPr>
          <w:i/>
          <w:iCs/>
        </w:rPr>
        <w:t>Diplodocus</w:t>
      </w:r>
      <w:r>
        <w:t xml:space="preserve">] was made”. Similarly, </w:t>
      </w:r>
      <w:proofErr w:type="spellStart"/>
      <w:r>
        <w:t>Ilja</w:t>
      </w:r>
      <w:proofErr w:type="spellEnd"/>
      <w:r>
        <w:t xml:space="preserve"> </w:t>
      </w:r>
      <w:proofErr w:type="spellStart"/>
      <w:r>
        <w:t>Nieuwland</w:t>
      </w:r>
      <w:proofErr w:type="spellEnd"/>
      <w:r>
        <w:t xml:space="preserve"> (pers. comm., 2022) says that “The original moulds were thrown away somewhere during the 1960s (nobody at the [Carnegie Museum] could be more specific than that)”, suggesting that the </w:t>
      </w:r>
      <w:proofErr w:type="spellStart"/>
      <w:r>
        <w:t>molds</w:t>
      </w:r>
      <w:proofErr w:type="spellEnd"/>
      <w:r>
        <w:t xml:space="preserve"> may have been returned to their origin.</w:t>
      </w:r>
    </w:p>
    <w:p w14:paraId="43596FDE" w14:textId="30BE6845" w:rsidR="000B265B" w:rsidRDefault="00000000">
      <w:pPr>
        <w:pStyle w:val="BodyText"/>
      </w:pPr>
      <w:r>
        <w:t xml:space="preserve">Both these accounts seem to be in error, as shown by a 1960 report in the </w:t>
      </w:r>
      <w:r>
        <w:rPr>
          <w:i/>
          <w:iCs/>
        </w:rPr>
        <w:t>Vernal Express</w:t>
      </w:r>
      <w:r>
        <w:t xml:space="preserve"> newspaper (Anonymous 1960a; Figure 7; see also </w:t>
      </w:r>
      <w:proofErr w:type="spellStart"/>
      <w:r>
        <w:t>Carr</w:t>
      </w:r>
      <w:proofErr w:type="spellEnd"/>
      <w:r>
        <w:t xml:space="preserve"> and Hansen 2005). This says that in the middle of July 1960, the </w:t>
      </w:r>
      <w:proofErr w:type="spellStart"/>
      <w:r>
        <w:t>molds</w:t>
      </w:r>
      <w:proofErr w:type="spellEnd"/>
      <w:r>
        <w:t xml:space="preserve"> were collected by the Rocky Mount Children’s Museum (now the Rocky Mount Imperial </w:t>
      </w:r>
      <w:proofErr w:type="spellStart"/>
      <w:r>
        <w:t>Center</w:t>
      </w:r>
      <w:proofErr w:type="spellEnd"/>
      <w:r>
        <w:t xml:space="preserve">,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t xml:space="preserve"> from April to July 1960 (Williams 1960, Bell 1960a, Bell 1960b, Anonymous 1960b) enthusiastically announce and discuss the </w:t>
      </w:r>
      <w:proofErr w:type="spellStart"/>
      <w:r>
        <w:t>impeding</w:t>
      </w:r>
      <w:proofErr w:type="spellEnd"/>
      <w:r>
        <w:t xml:space="preserve"> arrival, and the later articles say that museum board president Harold Minges has left for Utah to collect to </w:t>
      </w:r>
      <w:proofErr w:type="spellStart"/>
      <w:r>
        <w:t>molds</w:t>
      </w:r>
      <w:proofErr w:type="spellEnd"/>
      <w:r>
        <w:t xml:space="preserve"> — but then the newspaper goes silent on the subject, and the project is never mentioned again. There is no positive evidence that the </w:t>
      </w:r>
      <w:proofErr w:type="spellStart"/>
      <w:r>
        <w:t>molds</w:t>
      </w:r>
      <w:proofErr w:type="spellEnd"/>
      <w:r>
        <w:t xml:space="preserve"> even arrived in Rocky Mount, far less that they were used to create a new mount. Thus</w:t>
      </w:r>
      <w:ins w:id="24" w:author="-" w:date="2022-09-25T09:00:00Z">
        <w:r w:rsidR="003069DD">
          <w:t>,</w:t>
        </w:r>
      </w:ins>
      <w:r>
        <w:t xml:space="preserve"> newspaper reports from both Utah and North Carolina say that the </w:t>
      </w:r>
      <w:proofErr w:type="spellStart"/>
      <w:r>
        <w:t>molds</w:t>
      </w:r>
      <w:proofErr w:type="spellEnd"/>
      <w:r>
        <w:t xml:space="preserve"> set out on their journey from one to the other, but neither confirms that they ever arrived. On the other hand, there is also no report of the </w:t>
      </w:r>
      <w:proofErr w:type="spellStart"/>
      <w:r>
        <w:t>molds</w:t>
      </w:r>
      <w:proofErr w:type="spellEnd"/>
      <w:r>
        <w:t xml:space="preserve"> being lost or destroyed, so perhaps the most likely interpretation is that they arrived in Rocky Mount, but were found to be in worse condition than expected and quietly left in storage. This interpretation is supported by Rea (2001:210) who reported that “from Vernal the </w:t>
      </w:r>
      <w:proofErr w:type="spellStart"/>
      <w:r>
        <w:t>molds</w:t>
      </w:r>
      <w:proofErr w:type="spellEnd"/>
      <w:r>
        <w:t xml:space="preserve"> kept travelling — first, to the Rocky Mount Children’s Museum in Rocky Mount, North Carolina, although a cast was never made there”. Similarly, Moore (2014:234–235) stated that “From Vernal, Utah, [CM] </w:t>
      </w:r>
      <w:proofErr w:type="spellStart"/>
      <w:r>
        <w:t>molds</w:t>
      </w:r>
      <w:proofErr w:type="spellEnd"/>
      <w:r>
        <w:t xml:space="preserve"> of </w:t>
      </w:r>
      <w:r>
        <w:rPr>
          <w:i/>
          <w:iCs/>
        </w:rPr>
        <w:t xml:space="preserve">Diplodocus </w:t>
      </w:r>
      <w:proofErr w:type="spellStart"/>
      <w:r>
        <w:rPr>
          <w:i/>
          <w:iCs/>
        </w:rPr>
        <w:t>carnegii</w:t>
      </w:r>
      <w:proofErr w:type="spellEnd"/>
      <w:r>
        <w:t xml:space="preserve"> are shipped to Rocky Mount Children’s Museum in Rocky Mount, North Carolina. Because of the age-related damage to the </w:t>
      </w:r>
      <w:proofErr w:type="spellStart"/>
      <w:r>
        <w:t>molds</w:t>
      </w:r>
      <w:proofErr w:type="spellEnd"/>
      <w:r>
        <w:t xml:space="preserve">, a cast was never prepared”. </w:t>
      </w:r>
    </w:p>
    <w:p w14:paraId="59256067" w14:textId="77777777" w:rsidR="000B265B" w:rsidRDefault="00000000">
      <w:pPr>
        <w:pStyle w:val="BodyText"/>
      </w:pPr>
      <w:r>
        <w:lastRenderedPageBreak/>
        <w:t xml:space="preserve">Hurricane Floyd devastated Rocky Mount in 1999, with flooding from the Tar River destroying the original Children's Museum along with all its exhibits and records (Leigh White, pers. comm., 2022), so no records survive that could confirm the </w:t>
      </w:r>
      <w:proofErr w:type="spellStart"/>
      <w:r>
        <w:t>molds’</w:t>
      </w:r>
      <w:proofErr w:type="spellEnd"/>
      <w:r>
        <w:t xml:space="preserve">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w:t>
      </w:r>
      <w:proofErr w:type="spellStart"/>
      <w:r>
        <w:t>molds</w:t>
      </w:r>
      <w:proofErr w:type="spellEnd"/>
      <w:r>
        <w:t xml:space="preserve"> were in storage at the Children’s Museum at this time, then this was likely the end of their story.</w:t>
      </w:r>
    </w:p>
    <w:p w14:paraId="09F03792" w14:textId="77777777" w:rsidR="000B265B" w:rsidRDefault="00000000">
      <w:pPr>
        <w:pStyle w:val="BodyText"/>
      </w:pPr>
      <w:r>
        <w:t xml:space="preserve">The Children’s Museum was re-established at the newly built Imperial Centre, where it still resides, but no trace exists there of </w:t>
      </w:r>
      <w:proofErr w:type="spellStart"/>
      <w:r>
        <w:t>molds</w:t>
      </w:r>
      <w:proofErr w:type="spellEnd"/>
      <w:r>
        <w:t xml:space="preserve"> or casts of </w:t>
      </w:r>
      <w:r>
        <w:rPr>
          <w:i/>
          <w:iCs/>
        </w:rPr>
        <w:t>Diplodocus</w:t>
      </w:r>
      <w: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t xml:space="preserve"> casts being on exhibit at the museum when she started work in 1971. She does not recall if they were still part of the museum collection in 1999 when the collection was destroyed. It is possible that the </w:t>
      </w:r>
      <w:r>
        <w:rPr>
          <w:i/>
          <w:iCs/>
        </w:rPr>
        <w:t>Diplodocus</w:t>
      </w:r>
      <w:r>
        <w:t xml:space="preserve"> specimens that Hicks remembers on display were not casts of the Carnegie mount, but other specimens that were given to the Children’s Museum by LeRoy Kay from the Carnegie Museum (Bell 1906a).</w:t>
      </w:r>
    </w:p>
    <w:p w14:paraId="5F90A1F2" w14:textId="77777777" w:rsidR="000B265B" w:rsidRDefault="00000000">
      <w:pPr>
        <w:pStyle w:val="BodyText"/>
      </w:pPr>
      <w:r>
        <w:t xml:space="preserve">Whether or not a cast was made at Rocky Mount, it is possible that this was not the end for the </w:t>
      </w:r>
      <w:proofErr w:type="spellStart"/>
      <w:r>
        <w:t>molds</w:t>
      </w:r>
      <w:proofErr w:type="spellEnd"/>
      <w:r>
        <w:t xml:space="preserve">. Williams (1960) had written that “the local museum plans to pass the </w:t>
      </w:r>
      <w:proofErr w:type="spellStart"/>
      <w:r>
        <w:t>molds</w:t>
      </w:r>
      <w:proofErr w:type="spellEnd"/>
      <w:r>
        <w:t xml:space="preserve"> on to the next group that makes satisfactory arrangements to acquire them […] Already two inquiries have come to the Children’s Museum asking ‘Who has them next?’”. Rea (2001:210) claims that “Eventually the </w:t>
      </w:r>
      <w:proofErr w:type="spellStart"/>
      <w:r>
        <w:t>molds</w:t>
      </w:r>
      <w:proofErr w:type="spellEnd"/>
      <w:r>
        <w:t xml:space="preserve"> found their way to the Houston Museum of Science, where they were used to fill in gaps in the </w:t>
      </w:r>
      <w:r>
        <w:rPr>
          <w:i/>
          <w:iCs/>
        </w:rPr>
        <w:t>Diplodocus</w:t>
      </w:r>
      <w:r>
        <w:t xml:space="preserve"> </w:t>
      </w:r>
      <w:proofErr w:type="spellStart"/>
      <w:r>
        <w:rPr>
          <w:i/>
          <w:iCs/>
        </w:rPr>
        <w:t>hayi</w:t>
      </w:r>
      <w:proofErr w:type="spellEnd"/>
      <w: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t xml:space="preserve"> </w:t>
      </w:r>
      <w:proofErr w:type="spellStart"/>
      <w:r>
        <w:rPr>
          <w:i/>
          <w:iCs/>
        </w:rPr>
        <w:t>hayi</w:t>
      </w:r>
      <w:proofErr w:type="spellEnd"/>
      <w:r>
        <w:t xml:space="preserve"> by Holland (1924:399), the species was later moved to its own new genus </w:t>
      </w:r>
      <w:proofErr w:type="spellStart"/>
      <w:r>
        <w:rPr>
          <w:i/>
          <w:iCs/>
        </w:rPr>
        <w:t>Galeamopus</w:t>
      </w:r>
      <w:proofErr w:type="spellEnd"/>
      <w:r>
        <w:t xml:space="preserve"> by Tschopp et al. (2015:267).) Due to the loss of the Rocky Mount Children’s Museum records, we cannot verify that they ever shipped the </w:t>
      </w:r>
      <w:proofErr w:type="spellStart"/>
      <w:r>
        <w:t>molds</w:t>
      </w:r>
      <w:proofErr w:type="spellEnd"/>
      <w:r>
        <w:t xml:space="preserve"> to Houston; and we have not been able to obtain information from the Houston Museum. Brian </w:t>
      </w:r>
      <w:proofErr w:type="spellStart"/>
      <w:r>
        <w:t>Curtice</w:t>
      </w:r>
      <w:proofErr w:type="spellEnd"/>
      <w:r>
        <w:t xml:space="preserve"> (pers. comm., 2022) reports that he was in Houston in 1995 and did not see the </w:t>
      </w:r>
      <w:proofErr w:type="spellStart"/>
      <w:r>
        <w:t>molds</w:t>
      </w:r>
      <w:proofErr w:type="spellEnd"/>
      <w:r>
        <w:t xml:space="preserve"> in the collection, nor hear of their ever having been there. In the absence of evidence that the </w:t>
      </w:r>
      <w:proofErr w:type="spellStart"/>
      <w:r>
        <w:t>molds</w:t>
      </w:r>
      <w:proofErr w:type="spellEnd"/>
      <w:r>
        <w:t xml:space="preserve"> ever made it to Houston, it seems at least equally likely that the missing bones in HMNS 175 were cast and supplied by </w:t>
      </w:r>
      <w:proofErr w:type="spellStart"/>
      <w:r>
        <w:t>Dinolab</w:t>
      </w:r>
      <w:proofErr w:type="spellEnd"/>
      <w:r>
        <w:t xml:space="preserve">, using the second-generation </w:t>
      </w:r>
      <w:proofErr w:type="spellStart"/>
      <w:r>
        <w:t>molds</w:t>
      </w:r>
      <w:proofErr w:type="spellEnd"/>
      <w:r>
        <w:t xml:space="preserve"> described blow, and that Rea (2001) misreported this.</w:t>
      </w:r>
    </w:p>
    <w:p w14:paraId="4AA1ACCF" w14:textId="77777777" w:rsidR="000B265B" w:rsidRDefault="00000000">
      <w:pPr>
        <w:pStyle w:val="BodyText"/>
      </w:pPr>
      <w: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14:paraId="376F709E" w14:textId="065E883B" w:rsidR="000B265B" w:rsidRDefault="00000000">
      <w:pPr>
        <w:pStyle w:val="BodyText"/>
      </w:pPr>
      <w:r>
        <w:t xml:space="preserve">In an unpublished manuscript, Madsen (1990:4) wrote that “The fate of the initial set of </w:t>
      </w:r>
      <w:proofErr w:type="spellStart"/>
      <w:r>
        <w:t>molds</w:t>
      </w:r>
      <w:proofErr w:type="spellEnd"/>
      <w:r>
        <w:t xml:space="preserve"> is somewhat in question, but </w:t>
      </w:r>
      <w:proofErr w:type="spellStart"/>
      <w:r>
        <w:t>Wann</w:t>
      </w:r>
      <w:proofErr w:type="spellEnd"/>
      <w:r>
        <w:t xml:space="preserve"> Langston (personal communication, 1989) suggests that they seem to have been lost, strayed, or stolen during transport </w:t>
      </w:r>
      <w:proofErr w:type="gramStart"/>
      <w:r>
        <w:t>from ?</w:t>
      </w:r>
      <w:proofErr w:type="gramEnd"/>
      <w:r>
        <w:t xml:space="preserve"> to ?. Principles contacted in regards to the disposition of the </w:t>
      </w:r>
      <w:proofErr w:type="spellStart"/>
      <w:r>
        <w:t>molds</w:t>
      </w:r>
      <w:proofErr w:type="spellEnd"/>
      <w:r>
        <w:t xml:space="preserve"> could not provide specific information.”. Infuriatingly, the question </w:t>
      </w:r>
      <w:r>
        <w:lastRenderedPageBreak/>
        <w:t xml:space="preserve">marks are in the original. Since both Langston and Madsen are now deceased, there is no way to discover on which of the </w:t>
      </w:r>
      <w:proofErr w:type="spellStart"/>
      <w:r>
        <w:t>molds’</w:t>
      </w:r>
      <w:proofErr w:type="spellEnd"/>
      <w:r>
        <w:t xml:space="preserve"> journeys Langston thought they were lost or destroyed. It is unlikely, at least, that Langston had in mind </w:t>
      </w:r>
      <w:del w:id="25" w:author="-" w:date="2022-09-25T09:03:00Z">
        <w:r w:rsidDel="003069DD">
          <w:delText xml:space="preserve">the </w:delText>
        </w:r>
      </w:del>
      <w:r>
        <w:t xml:space="preserve">their initial journey from Vernal to Rocky Mount. Kirby (1998:4) wrote that “Somewhere along the line, as the story goes, the </w:t>
      </w:r>
      <w:proofErr w:type="spellStart"/>
      <w:r>
        <w:t>molds</w:t>
      </w:r>
      <w:proofErr w:type="spellEnd"/>
      <w:r>
        <w:t xml:space="preserve"> received from the Carnegie had been shipped to a school down south and never arrived. </w:t>
      </w:r>
      <w:proofErr w:type="gramStart"/>
      <w:r>
        <w:t>So</w:t>
      </w:r>
      <w:proofErr w:type="gramEnd"/>
      <w:r>
        <w:t xml:space="preserve"> they were lost”. Since Rocky mount is about 2000 miles east (not south) of Vernal, it might seem that “a school down south” could not have referred, in a Utah publication, to a museum out east. On the same basis, the </w:t>
      </w:r>
      <w:proofErr w:type="gramStart"/>
      <w:r>
        <w:t>Houston museum</w:t>
      </w:r>
      <w:proofErr w:type="gramEnd"/>
      <w:r>
        <w:t xml:space="preserve">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14:paraId="49403B0F" w14:textId="77777777" w:rsidR="000B265B" w:rsidRDefault="00000000">
      <w:pPr>
        <w:pStyle w:val="BodyText"/>
      </w:pPr>
      <w:r>
        <w:t xml:space="preserve">Putting it all together, there is no way that all the reports cited here can be accurate. Perhaps the most likely scenario is this: the </w:t>
      </w:r>
      <w:proofErr w:type="spellStart"/>
      <w:r>
        <w:t>molds</w:t>
      </w:r>
      <w:proofErr w:type="spellEnd"/>
      <w:r>
        <w:t xml:space="preserve">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26" w:name="__DdeLink__7953_1817233446"/>
      <w:r>
        <w:t>Langston</w:t>
      </w:r>
      <w:bookmarkEnd w:id="26"/>
      <w:r>
        <w:t xml:space="preserve"> cited in Madsen 1990:4). It is possible that this happened in late 1988 or early 1989, between Rolfe’s (1988) letter that expressed an interest in using the </w:t>
      </w:r>
      <w:proofErr w:type="spellStart"/>
      <w:r>
        <w:t>molds</w:t>
      </w:r>
      <w:proofErr w:type="spellEnd"/>
      <w:r>
        <w:t xml:space="preserve"> and Langston’s personal communication to Madsen in 1989. Where the </w:t>
      </w:r>
      <w:proofErr w:type="spellStart"/>
      <w:r>
        <w:t>molds</w:t>
      </w:r>
      <w:proofErr w:type="spellEnd"/>
      <w:r>
        <w:t xml:space="preserve"> are now, and why they did not arrive, we can only speculate. As Madsen (1990:4) concluded, “It is truly a mystery that an estimated 3–6 tons of plaster </w:t>
      </w:r>
      <w:proofErr w:type="spellStart"/>
      <w:r>
        <w:t>molds</w:t>
      </w:r>
      <w:proofErr w:type="spellEnd"/>
      <w:r>
        <w:t xml:space="preserve"> could simply vanish!”</w:t>
      </w:r>
    </w:p>
    <w:p w14:paraId="40268A3D" w14:textId="77777777" w:rsidR="000B265B" w:rsidRDefault="00000000">
      <w:pPr>
        <w:pStyle w:val="Heading2"/>
      </w:pPr>
      <w:bookmarkStart w:id="27" w:name="__RefHeading___Toc949_1155462304"/>
      <w:bookmarkEnd w:id="27"/>
      <w:r>
        <w:t>The lightweight cast in Vernal</w:t>
      </w:r>
    </w:p>
    <w:p w14:paraId="21920D32" w14:textId="77777777" w:rsidR="000B265B" w:rsidRDefault="00000000">
      <w:pPr>
        <w:pStyle w:val="BodyText"/>
      </w:pPr>
      <w:r>
        <w:t xml:space="preserve">By the late 1980s, the concrete </w:t>
      </w:r>
      <w:r>
        <w:rPr>
          <w:i/>
          <w:iCs/>
        </w:rPr>
        <w:t>Diplodocus</w:t>
      </w:r>
      <w:r>
        <w:t xml:space="preserve"> was inevitably deteriorating (Madsen 1990:3). Museum staff decided they wanted a new, lightweight cast of </w:t>
      </w:r>
      <w:r>
        <w:rPr>
          <w:i/>
          <w:iCs/>
        </w:rPr>
        <w:t>Diplodocus</w:t>
      </w:r>
      <w: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w:t>
      </w:r>
      <w:proofErr w:type="spellStart"/>
      <w:r>
        <w:t>Untermann</w:t>
      </w:r>
      <w:proofErr w:type="spellEnd"/>
      <w:r>
        <w:t xml:space="preserve">, then the museum director, had wanted the tail laid straight out. </w:t>
      </w:r>
      <w:proofErr w:type="spellStart"/>
      <w:r>
        <w:t>Untermann</w:t>
      </w:r>
      <w:proofErr w:type="spellEnd"/>
      <w:r>
        <w:t xml:space="preserve"> had died in 1975, two years after his wife Billie (Lewis 1977): a decade after his death, his preference would not have held such weight.</w:t>
      </w:r>
    </w:p>
    <w:p w14:paraId="7B10F221" w14:textId="77777777" w:rsidR="000B265B" w:rsidRDefault="00000000">
      <w:pPr>
        <w:pStyle w:val="BodyText"/>
      </w:pPr>
      <w:r>
        <w:t xml:space="preserve">On 26 January 1988, Alden H. Hamblin, then Park </w:t>
      </w:r>
      <w:proofErr w:type="spellStart"/>
      <w:r>
        <w:t>Superintendant</w:t>
      </w:r>
      <w:proofErr w:type="spellEnd"/>
      <w:r>
        <w:t xml:space="preserve"> of the Utah Field House, informally discussed with William C. “Lucky” Murdock, Director of the Las Vegas Museum of Natural History, the possibility of having the </w:t>
      </w:r>
      <w:proofErr w:type="gramStart"/>
      <w:r>
        <w:t>Las Vegas museum</w:t>
      </w:r>
      <w:proofErr w:type="gramEnd"/>
      <w:r>
        <w:t xml:space="preserve"> make </w:t>
      </w:r>
      <w:proofErr w:type="spellStart"/>
      <w:r>
        <w:t>molds</w:t>
      </w:r>
      <w:proofErr w:type="spellEnd"/>
      <w:r>
        <w:t xml:space="preserve"> from the concrete cast. Murdock’s 28 January letter of confirmation (Murdock 1988) proposed a deal where the </w:t>
      </w:r>
      <w:proofErr w:type="gramStart"/>
      <w:r>
        <w:t>Las Vegas museum</w:t>
      </w:r>
      <w:proofErr w:type="gramEnd"/>
      <w:r>
        <w:t xml:space="preserve"> would make a new fiberglass cast for the Field Museum and mount it for them in Vernal, and would retain the concrete cast as well as the new </w:t>
      </w:r>
      <w:proofErr w:type="spellStart"/>
      <w:r>
        <w:t>molds</w:t>
      </w:r>
      <w:proofErr w:type="spellEnd"/>
      <w:r>
        <w:t xml:space="preserve">, with permission to cast additional specimens. James E. King, Director of the Carnegie Museum of Natural History, got wind of this plan and wrote on 23 </w:t>
      </w:r>
      <w:proofErr w:type="spellStart"/>
      <w:r>
        <w:t>Feburary</w:t>
      </w:r>
      <w:proofErr w:type="spellEnd"/>
      <w:r>
        <w:t xml:space="preserve"> to Hamblin and Murdock requesting that only two casts (for Las Vegas and the Field House) be made from the new </w:t>
      </w:r>
      <w:proofErr w:type="spellStart"/>
      <w:r>
        <w:t>molds</w:t>
      </w:r>
      <w:proofErr w:type="spellEnd"/>
      <w:r>
        <w:t xml:space="preserve"> (King 1988).</w:t>
      </w:r>
    </w:p>
    <w:p w14:paraId="5425DA51" w14:textId="77777777" w:rsidR="000B265B" w:rsidRDefault="00000000">
      <w:pPr>
        <w:pStyle w:val="BodyText"/>
      </w:pPr>
      <w: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t xml:space="preserve">, make </w:t>
      </w:r>
      <w:proofErr w:type="spellStart"/>
      <w:r>
        <w:t>molds</w:t>
      </w:r>
      <w:proofErr w:type="spellEnd"/>
      <w:r>
        <w:t xml:space="preserve"> from it, and cast two fiberglass replicas from them. It would retain one and display it with acknowledgement to the Field House; and it would keep the new </w:t>
      </w:r>
      <w:proofErr w:type="spellStart"/>
      <w:r>
        <w:t>molds</w:t>
      </w:r>
      <w:proofErr w:type="spellEnd"/>
      <w:r>
        <w:t xml:space="preserve"> in </w:t>
      </w:r>
      <w:r>
        <w:lastRenderedPageBreak/>
        <w:t xml:space="preserve">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w:t>
      </w:r>
      <w:proofErr w:type="spellStart"/>
      <w:r>
        <w:t>Krishtalka</w:t>
      </w:r>
      <w:proofErr w:type="spellEnd"/>
      <w:r>
        <w:t xml:space="preserve"> (1988:17).</w:t>
      </w:r>
    </w:p>
    <w:p w14:paraId="4B3538DB" w14:textId="77777777" w:rsidR="000B265B" w:rsidRDefault="00000000">
      <w:pPr>
        <w:pStyle w:val="BodyText"/>
      </w:pPr>
      <w:r>
        <w:t xml:space="preserve">However, the arrangement with the Las Vegas Museum fell through. In a letter to James H. Madsen, Field House curator Sue Ann Bilbey said only that “Las Vegas is no longer interested in obtaining a copy or making new </w:t>
      </w:r>
      <w:proofErr w:type="spellStart"/>
      <w:r>
        <w:t>molds</w:t>
      </w:r>
      <w:proofErr w:type="spellEnd"/>
      <w:r>
        <w:t xml:space="preserve">” (Bilbey 1989), and a letter from Royal Museum of Scotland’s Keeper of Geology William D. I. Rolfe (1988) to </w:t>
      </w:r>
      <w:proofErr w:type="spellStart"/>
      <w:r>
        <w:t>LuRae</w:t>
      </w:r>
      <w:proofErr w:type="spellEnd"/>
      <w:r>
        <w:t xml:space="preserve"> Caldwell of the Field House makes it clear that the Las Vegas plans had been abandoned by 24 October 1988. The Las Vegas Museum was to go bankrupt and close in 1990 (Michele Jones, pers. comm., 2022), so it seems likely that its waning interest was due to lack of funds.</w:t>
      </w:r>
    </w:p>
    <w:p w14:paraId="53D304D2" w14:textId="77777777" w:rsidR="000B265B" w:rsidRDefault="00000000">
      <w:pPr>
        <w:pStyle w:val="BodyText"/>
      </w:pPr>
      <w:r>
        <w:t xml:space="preserve">With the Las Vegas plans having failed, and with little funding of its own, the Field House was in a difficult position. The plan at this stage was to move the existing concrete cast indoors (Bilbey 1989). Bilbey wrote on 2 April 1989 to James H. </w:t>
      </w:r>
      <w:proofErr w:type="spellStart"/>
      <w:r>
        <w:t>Madson</w:t>
      </w:r>
      <w:proofErr w:type="spellEnd"/>
      <w:r>
        <w:t xml:space="preserve"> of </w:t>
      </w:r>
      <w:proofErr w:type="spellStart"/>
      <w:r>
        <w:t>Dinolab</w:t>
      </w:r>
      <w:proofErr w:type="spellEnd"/>
      <w:r>
        <w:t xml:space="preserve">, inc., floating the possibility of a collaboration along the broad lines of those of the failed Las Vegas deal, but leaving it to Madsen to propose the details in a way that would make the project commercially worthwhile for </w:t>
      </w:r>
      <w:proofErr w:type="spellStart"/>
      <w:r>
        <w:t>Dinolab</w:t>
      </w:r>
      <w:proofErr w:type="spellEnd"/>
      <w:r>
        <w:t xml:space="preserve"> (Bilbey 1989). At this time, the Royal Museum of Scotland was very interested in obtaining a complete skeleton (Bilbey 1989). Madsen replied on 16 May with some caution (Madsen 1989a), proposing that </w:t>
      </w:r>
      <w:proofErr w:type="spellStart"/>
      <w:r>
        <w:t>Dinolab</w:t>
      </w:r>
      <w:proofErr w:type="spellEnd"/>
      <w:r>
        <w:t xml:space="preserve"> might make the project financially viable by creating up to fifteen additional </w:t>
      </w:r>
      <w:r>
        <w:rPr>
          <w:i/>
          <w:iCs/>
        </w:rPr>
        <w:t>Diplodocus</w:t>
      </w:r>
      <w:r>
        <w:t xml:space="preserve"> copies from </w:t>
      </w:r>
      <w:proofErr w:type="spellStart"/>
      <w:r>
        <w:t>molds</w:t>
      </w:r>
      <w:proofErr w:type="spellEnd"/>
      <w:r>
        <w:t xml:space="preserve">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14:paraId="616CCF45" w14:textId="77777777" w:rsidR="000B265B" w:rsidRDefault="00000000">
      <w:pPr>
        <w:pStyle w:val="BodyText"/>
      </w:pPr>
      <w:r>
        <w:t xml:space="preserve">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w:t>
      </w:r>
      <w:proofErr w:type="spellStart"/>
      <w:r>
        <w:t>molds</w:t>
      </w:r>
      <w:proofErr w:type="spellEnd"/>
      <w:r>
        <w:t xml:space="preserve">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w:t>
      </w:r>
      <w:proofErr w:type="spellStart"/>
      <w:r>
        <w:t>Uintah</w:t>
      </w:r>
      <w:proofErr w:type="spellEnd"/>
      <w:r>
        <w:t xml:space="preserve"> Basin.”</w:t>
      </w:r>
    </w:p>
    <w:p w14:paraId="265861E2" w14:textId="77777777" w:rsidR="000B265B" w:rsidRDefault="00000000">
      <w:pPr>
        <w:pStyle w:val="BodyText"/>
      </w:pPr>
      <w:r>
        <w:t xml:space="preserve">The arrangement with </w:t>
      </w:r>
      <w:proofErr w:type="spellStart"/>
      <w:r>
        <w:t>Dinolab</w:t>
      </w:r>
      <w:proofErr w:type="spellEnd"/>
      <w:r>
        <w:t xml:space="preserve"> was formalised by a contract dated 30 June 1989 (Madsen et al. 1989), although work had already begun before this was signed. The work was eventually to take more than two full years. During this time, </w:t>
      </w:r>
      <w:proofErr w:type="spellStart"/>
      <w:r>
        <w:t>Dinolab</w:t>
      </w:r>
      <w:proofErr w:type="spellEnd"/>
      <w:r>
        <w:t xml:space="preserve"> repaired the deteriorated concrete cast as detailed above, restoring and sealing the bones. They then made new </w:t>
      </w:r>
      <w:proofErr w:type="spellStart"/>
      <w:r>
        <w:t>molds</w:t>
      </w:r>
      <w:proofErr w:type="spellEnd"/>
      <w:r>
        <w:t xml:space="preserve"> from the repaired concrete </w:t>
      </w:r>
      <w:r>
        <w:rPr>
          <w:i/>
          <w:iCs/>
        </w:rPr>
        <w:t>Diplodocus</w:t>
      </w:r>
      <w:r>
        <w:t xml:space="preserve"> elements, and used these new </w:t>
      </w:r>
      <w:proofErr w:type="spellStart"/>
      <w:r>
        <w:t>molds</w:t>
      </w:r>
      <w:proofErr w:type="spellEnd"/>
      <w:r>
        <w:t xml:space="preserve"> to create a new lightweight indoor </w:t>
      </w:r>
      <w:r>
        <w:rPr>
          <w:i/>
          <w:iCs/>
        </w:rPr>
        <w:t>Diplodocus</w:t>
      </w:r>
      <w:r>
        <w:t xml:space="preserve"> for the Field House, largely using WEP (water-expanded polyester). As Madsen’s (1990:1) unpublished manuscript explained, they “used a variety of plastics in different combinations for casting individual </w:t>
      </w:r>
      <w:r>
        <w:lastRenderedPageBreak/>
        <w:t xml:space="preserve">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w:t>
      </w:r>
      <w:proofErr w:type="spellStart"/>
      <w:r>
        <w:t>color</w:t>
      </w:r>
      <w:proofErr w:type="spellEnd"/>
      <w:r>
        <w:t xml:space="preserve"> of the original, fossil bone. The W.E.P. parts may also be tinted to approximate the </w:t>
      </w:r>
      <w:proofErr w:type="spellStart"/>
      <w:r>
        <w:t>color</w:t>
      </w:r>
      <w:proofErr w:type="spellEnd"/>
      <w:r>
        <w:t xml:space="preserve"> of the original bone.”</w:t>
      </w:r>
    </w:p>
    <w:p w14:paraId="27AFF072" w14:textId="77777777" w:rsidR="000B265B" w:rsidRDefault="00000000">
      <w:pPr>
        <w:pStyle w:val="BodyText"/>
      </w:pPr>
      <w:proofErr w:type="spellStart"/>
      <w:r>
        <w:t>Dinolab</w:t>
      </w:r>
      <w:proofErr w:type="spellEnd"/>
      <w:r>
        <w:t xml:space="preserve"> intended to improve the Field House cast beyond merely duplicating its concrete predecessor: “alterations were also made to improve the scientific accuracy and integrity of the specimen. For </w:t>
      </w:r>
      <w:proofErr w:type="gramStart"/>
      <w:r>
        <w:t>example</w:t>
      </w:r>
      <w:proofErr w:type="gramEnd"/>
      <w:r>
        <w:t xml:space="preserve"> the manus and pes were earmarked for replacement with elements (or casts) provided by (?) [sic], when it was confirmed that those in the original mount were </w:t>
      </w:r>
      <w:proofErr w:type="spellStart"/>
      <w:r>
        <w:t>camarasaurid</w:t>
      </w:r>
      <w:proofErr w:type="spellEnd"/>
      <w:r>
        <w:t xml:space="preserve"> rather </w:t>
      </w:r>
      <w:proofErr w:type="spellStart"/>
      <w:r>
        <w:t>then</w:t>
      </w:r>
      <w:proofErr w:type="spellEnd"/>
      <w:r>
        <w:t xml:space="preserve"> diplodocid (McIntosh 1981)” (Madsen 1990:3–4). The question mark is unfortunately in the original. Madsen is in error here, as McIntosh (1981) says that the right pes of the Carnegie mount is taken from CM 94, a referred specimen of </w:t>
      </w:r>
      <w:r>
        <w:rPr>
          <w:i/>
          <w:iCs/>
        </w:rPr>
        <w:t xml:space="preserve">Diplodocus </w:t>
      </w:r>
      <w:proofErr w:type="spellStart"/>
      <w:r>
        <w:rPr>
          <w:i/>
          <w:iCs/>
        </w:rPr>
        <w:t>carnegii</w:t>
      </w:r>
      <w:proofErr w:type="spellEnd"/>
      <w:r>
        <w:t xml:space="preserve">, but does not say where the left pes was taken from. The replacement of the forefeet by diplodocid material would definitely be an upgrade. However, it seems that this was not done: the present Field House cast has the same old-style forefeet as the original Carnegie mount had, with </w:t>
      </w:r>
      <w:proofErr w:type="spellStart"/>
      <w:r>
        <w:t>unguals</w:t>
      </w:r>
      <w:proofErr w:type="spellEnd"/>
      <w:r>
        <w:t xml:space="preserve"> on all of the first three digits; by contrast, the cast in the Museum für </w:t>
      </w:r>
      <w:proofErr w:type="spellStart"/>
      <w:r>
        <w:t>Naturkunde</w:t>
      </w:r>
      <w:proofErr w:type="spellEnd"/>
      <w:r>
        <w:t xml:space="preserve"> Berlin has revised forefeet with fewer phalanges and </w:t>
      </w:r>
      <w:proofErr w:type="spellStart"/>
      <w:r>
        <w:t>unguals</w:t>
      </w:r>
      <w:proofErr w:type="spellEnd"/>
      <w:r>
        <w:t xml:space="preserve"> only on digit I (Taylor, pers. obs.). It may be that the Berlin mount still uses the originally supplied </w:t>
      </w:r>
      <w:proofErr w:type="spellStart"/>
      <w:r>
        <w:t>camarasaurid</w:t>
      </w:r>
      <w:proofErr w:type="spellEnd"/>
      <w:r>
        <w:t xml:space="preserve"> pes casts, but has re-posed them and discarded the excess phalanges and </w:t>
      </w:r>
      <w:proofErr w:type="spellStart"/>
      <w:r>
        <w:t>unguals</w:t>
      </w:r>
      <w:proofErr w:type="spellEnd"/>
      <w:r>
        <w:t>.</w:t>
      </w:r>
    </w:p>
    <w:p w14:paraId="23A81AFC" w14:textId="77777777" w:rsidR="000B265B" w:rsidRDefault="00000000">
      <w:pPr>
        <w:pStyle w:val="BodyText"/>
      </w:pPr>
      <w:r>
        <w:t xml:space="preserve">Using the new </w:t>
      </w:r>
      <w:proofErr w:type="spellStart"/>
      <w:r>
        <w:t>molds</w:t>
      </w:r>
      <w:proofErr w:type="spellEnd"/>
      <w:r>
        <w:t xml:space="preserve">, which they retained, </w:t>
      </w:r>
      <w:proofErr w:type="spellStart"/>
      <w:r>
        <w:t>Dinolab</w:t>
      </w:r>
      <w:proofErr w:type="spellEnd"/>
      <w:r>
        <w:t xml:space="preserve">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w:t>
      </w:r>
      <w:proofErr w:type="spellStart"/>
      <w:r>
        <w:t>Dinolab</w:t>
      </w:r>
      <w:proofErr w:type="spellEnd"/>
      <w:r>
        <w:t xml:space="preserve"> a new buyer who ultimately purchases a new replica, </w:t>
      </w:r>
      <w:proofErr w:type="spellStart"/>
      <w:r>
        <w:t>Dinolab</w:t>
      </w:r>
      <w:proofErr w:type="spellEnd"/>
      <w:r>
        <w:t xml:space="preserve"> will pay to the Carnegie a commission of $3,500”. Hamblin obtained from Jerry Miller (director of Utah Parks and Recreation) a formal statement that royalties obtained from additional casts would be used for exhibits at the Field House (Hamblin 1990).</w:t>
      </w:r>
    </w:p>
    <w:p w14:paraId="031FF9A9" w14:textId="77777777" w:rsidR="000B265B" w:rsidRDefault="00000000">
      <w:pPr>
        <w:pStyle w:val="BodyText"/>
      </w:pPr>
      <w:proofErr w:type="spellStart"/>
      <w:r>
        <w:t>Dinolab</w:t>
      </w:r>
      <w:proofErr w:type="spellEnd"/>
      <w:r>
        <w:t xml:space="preserve">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14:paraId="7CB98023" w14:textId="77777777" w:rsidR="000B265B" w:rsidRDefault="00000000">
      <w:pPr>
        <w:pStyle w:val="BodyText"/>
      </w:pPr>
      <w:r>
        <w:t xml:space="preserve">The </w:t>
      </w:r>
      <w:proofErr w:type="spellStart"/>
      <w:r>
        <w:t>Dinolab</w:t>
      </w:r>
      <w:proofErr w:type="spellEnd"/>
      <w:r>
        <w:t xml:space="preserve"> contract was in one respect inferior that agreed with the Las Vegas Museum: in the older agreement, Las Vegas would have been responsible for mounting the Field House’s new cast, but </w:t>
      </w:r>
      <w:proofErr w:type="spellStart"/>
      <w:r>
        <w:t>Dinolab</w:t>
      </w:r>
      <w:proofErr w:type="spellEnd"/>
      <w:r>
        <w:t xml:space="preserve">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w:t>
      </w:r>
      <w:proofErr w:type="gramStart"/>
      <w:r>
        <w:t>two year</w:t>
      </w:r>
      <w:proofErr w:type="gramEnd"/>
      <w:r>
        <w:t xml:space="preserve"> period </w:t>
      </w:r>
      <w:r>
        <w:lastRenderedPageBreak/>
        <w:t xml:space="preserve">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t xml:space="preserve"> (Kirby 1998:3). </w:t>
      </w:r>
      <w:proofErr w:type="gramStart"/>
      <w:r>
        <w:t>Evidently</w:t>
      </w:r>
      <w:proofErr w:type="gramEnd"/>
      <w:r>
        <w:t xml:space="preserve"> he had the necessary skills and ingenuity, but other responsibilities meant that very nearly five years were to elapse after the removal of the outdoor concrete </w:t>
      </w:r>
      <w:r>
        <w:rPr>
          <w:i/>
          <w:iCs/>
        </w:rPr>
        <w:t>Diplodocus</w:t>
      </w:r>
      <w:r>
        <w:t xml:space="preserve"> before the unveiling of its indoor WEP successor.</w:t>
      </w:r>
    </w:p>
    <w:p w14:paraId="7375C450" w14:textId="77777777" w:rsidR="000B265B" w:rsidRDefault="00000000">
      <w:pPr>
        <w:pStyle w:val="BodyText"/>
      </w:pPr>
      <w:r>
        <w:t xml:space="preserve">The lightweight </w:t>
      </w:r>
      <w:r>
        <w:rPr>
          <w:i/>
          <w:iCs/>
        </w:rPr>
        <w:t>Diplodocus</w:t>
      </w:r>
      <w:r>
        <w:t xml:space="preserve"> that dominated the old Field House was in place for only ten years before the museum moved to a new and much larger </w:t>
      </w:r>
      <w:proofErr w:type="gramStart"/>
      <w:r>
        <w:t>purpose built</w:t>
      </w:r>
      <w:proofErr w:type="gramEnd"/>
      <w:r>
        <w:t xml:space="preserve"> facility on 22 May 2004. The WEP cast was taken down and remounted in a more dynamic pose in the entry hall of the new museum, where it remains to this day (Figure 9).</w:t>
      </w:r>
    </w:p>
    <w:p w14:paraId="07F91CBD" w14:textId="77777777" w:rsidR="000B265B" w:rsidRDefault="00000000">
      <w:pPr>
        <w:pStyle w:val="Heading2"/>
      </w:pPr>
      <w:bookmarkStart w:id="28" w:name="__RefHeading___Toc418_3962850034"/>
      <w:bookmarkEnd w:id="28"/>
      <w:r>
        <w:t xml:space="preserve">New casts made from </w:t>
      </w:r>
      <w:proofErr w:type="spellStart"/>
      <w:r>
        <w:t>molds</w:t>
      </w:r>
      <w:proofErr w:type="spellEnd"/>
      <w:r>
        <w:t xml:space="preserve"> of the concrete </w:t>
      </w:r>
      <w:r>
        <w:rPr>
          <w:i/>
          <w:iCs/>
        </w:rPr>
        <w:t>Diplodocus</w:t>
      </w:r>
    </w:p>
    <w:p w14:paraId="7AD032E2" w14:textId="77777777" w:rsidR="000B265B" w:rsidRDefault="00000000">
      <w:pPr>
        <w:pStyle w:val="BodyText"/>
      </w:pPr>
      <w:bookmarkStart w:id="29" w:name="__DdeLink__11815_2767870788"/>
      <w:r>
        <w:t xml:space="preserve">In subsequent years, further casts were made from the </w:t>
      </w:r>
      <w:proofErr w:type="spellStart"/>
      <w:r>
        <w:t>Dinolab</w:t>
      </w:r>
      <w:proofErr w:type="spellEnd"/>
      <w:r>
        <w:t xml:space="preserve"> </w:t>
      </w:r>
      <w:proofErr w:type="spellStart"/>
      <w:r>
        <w:t>molds</w:t>
      </w:r>
      <w:proofErr w:type="spellEnd"/>
      <w:r>
        <w:t xml:space="preserve">: Table 1 summarises information from Madsen’s (1993) report to the Carnegie Museum and the Field House, together with additional information from </w:t>
      </w:r>
      <w:proofErr w:type="spellStart"/>
      <w:r>
        <w:t>Dinolab</w:t>
      </w:r>
      <w:proofErr w:type="spellEnd"/>
      <w:r>
        <w:t xml:space="preserve">, kindly provided by Lisa and Chris Madsen. Of particular interest is that </w:t>
      </w:r>
      <w:proofErr w:type="spellStart"/>
      <w:r>
        <w:t>Dinolab</w:t>
      </w:r>
      <w:proofErr w:type="spellEnd"/>
      <w:r>
        <w:t xml:space="preserve"> are claimed to have supplied a cast to </w:t>
      </w:r>
      <w:proofErr w:type="spellStart"/>
      <w:r>
        <w:t>Odawara</w:t>
      </w:r>
      <w:proofErr w:type="spellEnd"/>
      <w:r>
        <w:t xml:space="preserve">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t xml:space="preserve"> the Vernal delivery) is more likely.</w:t>
      </w:r>
    </w:p>
    <w:p w14:paraId="203CF918" w14:textId="7F099263" w:rsidR="000B265B" w:rsidRDefault="00000000">
      <w:pPr>
        <w:pStyle w:val="BodyText"/>
      </w:pPr>
      <w:r>
        <w:t xml:space="preserve">Some reported subsequent casts have proven difficult to track down. For example, </w:t>
      </w:r>
      <w:proofErr w:type="spellStart"/>
      <w:r>
        <w:t>Nieuwland</w:t>
      </w:r>
      <w:proofErr w:type="spellEnd"/>
      <w:r>
        <w:t xml:space="preserve"> (2010:68) reported that the new </w:t>
      </w:r>
      <w:proofErr w:type="spellStart"/>
      <w:r>
        <w:t>molds</w:t>
      </w:r>
      <w:proofErr w:type="spellEnd"/>
      <w:r>
        <w:t xml:space="preserve">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w:t>
      </w:r>
      <w:proofErr w:type="spellStart"/>
      <w:r>
        <w:t>Krishtalka’s</w:t>
      </w:r>
      <w:proofErr w:type="spellEnd"/>
      <w:r>
        <w:t xml:space="preserve"> (1988:17) report of an earlier Las Vegas museum’s intention to make its own </w:t>
      </w:r>
      <w:proofErr w:type="spellStart"/>
      <w:r>
        <w:t>molds</w:t>
      </w:r>
      <w:proofErr w:type="spellEnd"/>
      <w:r>
        <w:t xml:space="preserve"> of the concrete </w:t>
      </w:r>
      <w:r>
        <w:rPr>
          <w:i/>
          <w:iCs/>
        </w:rPr>
        <w:t>Diplodocus</w:t>
      </w:r>
      <w:r>
        <w:t xml:space="preserve"> as discussed above. The Las Vegas Museum of Natural History (note the subtly different name) went bankrupt and closed in 1990, before the new </w:t>
      </w:r>
      <w:proofErr w:type="spellStart"/>
      <w:r>
        <w:t>molds</w:t>
      </w:r>
      <w:proofErr w:type="spellEnd"/>
      <w:r>
        <w:t xml:space="preserve"> were available for casting, so </w:t>
      </w:r>
      <w:del w:id="30" w:author="-" w:date="2022-09-25T09:26:00Z">
        <w:r w:rsidDel="00CA054D">
          <w:delText>can not</w:delText>
        </w:r>
      </w:del>
      <w:ins w:id="31" w:author="-" w:date="2022-09-25T09:26:00Z">
        <w:r w:rsidR="00CA054D">
          <w:t xml:space="preserve"> cannot</w:t>
        </w:r>
      </w:ins>
      <w:r>
        <w:t xml:space="preserve"> have received a </w:t>
      </w:r>
      <w:r>
        <w:rPr>
          <w:i/>
          <w:iCs/>
        </w:rPr>
        <w:t>Diplodocus</w:t>
      </w:r>
      <w:r>
        <w:t xml:space="preserve"> cast. The Las Vegas Natural History Museum, a completely different institution which opened in June 1991, has never had a </w:t>
      </w:r>
      <w:r>
        <w:rPr>
          <w:i/>
          <w:iCs/>
        </w:rPr>
        <w:t>Diplodocus</w:t>
      </w:r>
      <w:r>
        <w:t xml:space="preserve"> (Michele Jones, pers. comm., 2022).</w:t>
      </w:r>
      <w:bookmarkEnd w:id="29"/>
    </w:p>
    <w:p w14:paraId="5E2CE442" w14:textId="77777777" w:rsidR="000B265B" w:rsidRDefault="00000000">
      <w:pPr>
        <w:pStyle w:val="BodyText"/>
      </w:pPr>
      <w:r>
        <w:t xml:space="preserve">The </w:t>
      </w:r>
      <w:proofErr w:type="spellStart"/>
      <w:r>
        <w:t>molds</w:t>
      </w:r>
      <w:proofErr w:type="spellEnd"/>
      <w:r>
        <w:t xml:space="preserve"> taken from the concrete </w:t>
      </w:r>
      <w:r>
        <w:rPr>
          <w:i/>
          <w:iCs/>
        </w:rPr>
        <w:t>Diplodocus</w:t>
      </w:r>
      <w:r>
        <w:t xml:space="preserve"> were used again in an eighteen-month project in 1996 and 1997, led by David </w:t>
      </w:r>
      <w:proofErr w:type="spellStart"/>
      <w:r>
        <w:t>Letasi</w:t>
      </w:r>
      <w:proofErr w:type="spellEnd"/>
      <w:r>
        <w:t xml:space="preserve">, to create a unique exhibit at the Museum of Science and Industry (MOSI) in Tampa, Florida (David </w:t>
      </w:r>
      <w:proofErr w:type="spellStart"/>
      <w:r>
        <w:t>Letasi</w:t>
      </w:r>
      <w:proofErr w:type="spellEnd"/>
      <w:r>
        <w:t xml:space="preserve">,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w:t>
      </w:r>
      <w:proofErr w:type="spellStart"/>
      <w:r>
        <w:t>Letasi</w:t>
      </w:r>
      <w:proofErr w:type="spellEnd"/>
      <w:r>
        <w:t xml:space="preserve"> was sceptical about its authenticity. On advice from Mark </w:t>
      </w:r>
      <w:proofErr w:type="spellStart"/>
      <w:r>
        <w:t>Norell</w:t>
      </w:r>
      <w:proofErr w:type="spellEnd"/>
      <w:r>
        <w:t xml:space="preserve">, </w:t>
      </w:r>
      <w:proofErr w:type="spellStart"/>
      <w:r>
        <w:t>Letasi</w:t>
      </w:r>
      <w:proofErr w:type="spellEnd"/>
      <w:r>
        <w:t xml:space="preserve">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t xml:space="preserve"> skeleton could be used, and that Jim Madsen was able to produce the casts — using the </w:t>
      </w:r>
      <w:proofErr w:type="spellStart"/>
      <w:r>
        <w:t>molds</w:t>
      </w:r>
      <w:proofErr w:type="spellEnd"/>
      <w:r>
        <w:t xml:space="preserve"> taken from the concrete </w:t>
      </w:r>
      <w:r>
        <w:rPr>
          <w:i/>
          <w:iCs/>
        </w:rPr>
        <w:t>Diplodocus</w:t>
      </w:r>
      <w:r>
        <w:t xml:space="preserve"> of </w:t>
      </w:r>
      <w:proofErr w:type="gramStart"/>
      <w:r>
        <w:t>Vernal..</w:t>
      </w:r>
      <w:proofErr w:type="gramEnd"/>
    </w:p>
    <w:p w14:paraId="7B3DB04F" w14:textId="77777777" w:rsidR="000B265B" w:rsidRDefault="00000000">
      <w:pPr>
        <w:pStyle w:val="BodyText"/>
      </w:pPr>
      <w:r>
        <w:lastRenderedPageBreak/>
        <w:t xml:space="preserve">The museum directors approached Madsen, who recommended that two individuals be created and posed together, creating a unique tableau. </w:t>
      </w:r>
      <w:proofErr w:type="spellStart"/>
      <w:r>
        <w:t>Letasi</w:t>
      </w:r>
      <w:proofErr w:type="spellEnd"/>
      <w:r>
        <w:t xml:space="preserve"> conceived the idea of mounting one of them in a rearing position: to better understand what this would entail, he consulted Mark Norrell of the American Museum of Natural History, who six years earlier had mounted a cast </w:t>
      </w:r>
      <w:r>
        <w:rPr>
          <w:i/>
          <w:iCs/>
        </w:rPr>
        <w:t>Barosaurus</w:t>
      </w:r>
      <w:r>
        <w:t xml:space="preserve"> skeleton in the AMNH atrium (Taylor et al. in prep, b). </w:t>
      </w:r>
      <w:proofErr w:type="spellStart"/>
      <w:r>
        <w:t>Letasi</w:t>
      </w:r>
      <w:proofErr w:type="spellEnd"/>
      <w:r>
        <w:t xml:space="preserve"> also consulted Robert Bakker on the active, defensive pose of the quadrupedal skeleton; Phil Currie on the dynamics of the whiplash tail; and Kent Stevens on the mechanics of the rearing posture. Sauropod specialist John S. McIntosh reviewed the resulting design.</w:t>
      </w:r>
    </w:p>
    <w:p w14:paraId="08A1BBF7" w14:textId="77777777" w:rsidR="000B265B" w:rsidRDefault="00000000">
      <w:pPr>
        <w:pStyle w:val="BodyText"/>
      </w:pPr>
      <w:r>
        <w:t xml:space="preserve">The elements of the mounts were cast by Jim Madsen of </w:t>
      </w:r>
      <w:proofErr w:type="spellStart"/>
      <w:r>
        <w:t>Dinolab</w:t>
      </w:r>
      <w:proofErr w:type="spellEnd"/>
      <w:r>
        <w:t xml:space="preserve">, using hollow core resin casting with lightweight foam filler to reduce weight. While the postcranial skeleton was created from the second-generation Vernal </w:t>
      </w:r>
      <w:proofErr w:type="spellStart"/>
      <w:r>
        <w:t>molds</w:t>
      </w:r>
      <w:proofErr w:type="spellEnd"/>
      <w:r>
        <w:t xml:space="preserve">, the cast skull was based on a separate Carnegie Museum individual, CM 11161. All these elements were then shipped to Ontario to be assembled into their selected postures by Peter May of Research Casting International (RCI) with guidance from </w:t>
      </w:r>
      <w:proofErr w:type="spellStart"/>
      <w:r>
        <w:t>Letasi</w:t>
      </w:r>
      <w:proofErr w:type="spellEnd"/>
      <w:r>
        <w:t>.</w:t>
      </w:r>
    </w:p>
    <w:p w14:paraId="3FB4B08C" w14:textId="77777777" w:rsidR="000B265B" w:rsidRDefault="00000000">
      <w:pPr>
        <w:pStyle w:val="BodyText"/>
      </w:pPr>
      <w:r>
        <w:t xml:space="preserve">Aside from biological and mechanical verisimilitude, it was also necessary to consider the space the skeletons were to be mounted in. </w:t>
      </w:r>
      <w:proofErr w:type="spellStart"/>
      <w:r>
        <w:t>Letasi</w:t>
      </w:r>
      <w:proofErr w:type="spellEnd"/>
      <w:r>
        <w:t xml:space="preserve">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w:t>
      </w:r>
      <w:proofErr w:type="spellStart"/>
      <w:r>
        <w:t>Letasi’s</w:t>
      </w:r>
      <w:proofErr w:type="spellEnd"/>
      <w:r>
        <w:t xml:space="preserve"> request, Jim Madsen laid out the skull and axial skeleton at his lab, and measured it at 75 feet (22.9 m) — so it appears that the 84 feet given by Holland (1905:448) for the London cast was an exaggeration.</w:t>
      </w:r>
    </w:p>
    <w:p w14:paraId="11E5BF15" w14:textId="77777777" w:rsidR="000B265B" w:rsidRDefault="00000000">
      <w:pPr>
        <w:pStyle w:val="BodyText"/>
      </w:pPr>
      <w:proofErr w:type="spellStart"/>
      <w:r>
        <w:t>Letasi</w:t>
      </w:r>
      <w:proofErr w:type="spellEnd"/>
      <w:r>
        <w:t xml:space="preserve">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w:t>
      </w:r>
      <w:proofErr w:type="gramStart"/>
      <w:r>
        <w:t>ten foot high</w:t>
      </w:r>
      <w:proofErr w:type="gramEnd"/>
      <w:r>
        <w:t xml:space="preserve"> pedestal and an existing concrete bunker was used for quadrupedal mount, so neither encroached greatly on floor space (Figure 10).</w:t>
      </w:r>
    </w:p>
    <w:p w14:paraId="35E04266" w14:textId="77777777" w:rsidR="000B265B" w:rsidRDefault="00000000">
      <w:pPr>
        <w:pStyle w:val="BodyText"/>
      </w:pPr>
      <w: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t xml:space="preserve"> was moved to a new position in the Kids </w:t>
      </w:r>
      <w:proofErr w:type="gramStart"/>
      <w:r>
        <w:t>In</w:t>
      </w:r>
      <w:proofErr w:type="gramEnd"/>
      <w:r>
        <w:t xml:space="preserve">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proofErr w:type="spellStart"/>
      <w:r>
        <w:rPr>
          <w:i/>
          <w:iCs/>
        </w:rPr>
        <w:t>Haplocanthosaurus</w:t>
      </w:r>
      <w:proofErr w:type="spellEnd"/>
      <w:r>
        <w:t xml:space="preserve"> skeleton, and its intended destination after that is Quinte Natural History Museum, Trenton, Ontario (Peter May, pers. comm., 2022) — only a hundred yards or so from RCI’s workshop.</w:t>
      </w:r>
    </w:p>
    <w:p w14:paraId="77601E9D" w14:textId="77777777" w:rsidR="000B265B" w:rsidRDefault="00000000">
      <w:pPr>
        <w:pStyle w:val="BodyText"/>
      </w:pPr>
      <w:r>
        <w:t xml:space="preserve">In addition to providing complete casts of </w:t>
      </w:r>
      <w:r>
        <w:rPr>
          <w:i/>
          <w:iCs/>
        </w:rPr>
        <w:t xml:space="preserve">Diplodocus </w:t>
      </w:r>
      <w:proofErr w:type="spellStart"/>
      <w:r>
        <w:rPr>
          <w:i/>
          <w:iCs/>
        </w:rPr>
        <w:t>carnegii</w:t>
      </w:r>
      <w:proofErr w:type="spellEnd"/>
      <w:r>
        <w:t xml:space="preserve">, </w:t>
      </w:r>
      <w:proofErr w:type="spellStart"/>
      <w:r>
        <w:t>Dinolab</w:t>
      </w:r>
      <w:proofErr w:type="spellEnd"/>
      <w:r>
        <w:t xml:space="preserve"> negotiated the right to use the Vernal </w:t>
      </w:r>
      <w:proofErr w:type="spellStart"/>
      <w:r>
        <w:t>molds</w:t>
      </w:r>
      <w:proofErr w:type="spellEnd"/>
      <w:r>
        <w:t xml:space="preserve"> to create individual elements for various museums (Madsen et al. 1989:1). In 1989 or 1990, sauropod expert Jack McIntosh helped to broker a deal between </w:t>
      </w:r>
      <w:proofErr w:type="spellStart"/>
      <w:r>
        <w:t>Dinolab</w:t>
      </w:r>
      <w:proofErr w:type="spellEnd"/>
      <w:r>
        <w:t xml:space="preserve"> and RCI whereby </w:t>
      </w:r>
      <w:proofErr w:type="spellStart"/>
      <w:r>
        <w:t>Dinolab</w:t>
      </w:r>
      <w:proofErr w:type="spellEnd"/>
      <w:r>
        <w:t xml:space="preserve"> created casts of the </w:t>
      </w:r>
      <w:r>
        <w:rPr>
          <w:i/>
          <w:iCs/>
        </w:rPr>
        <w:t>Diplodocus</w:t>
      </w:r>
      <w:r>
        <w:t xml:space="preserve"> elements needed to make up the missing parts of the AMNH </w:t>
      </w:r>
      <w:r>
        <w:rPr>
          <w:i/>
          <w:iCs/>
        </w:rPr>
        <w:t>Barosaurus</w:t>
      </w:r>
      <w:r>
        <w:t xml:space="preserve"> mount. See Gordy (1991), </w:t>
      </w:r>
      <w:proofErr w:type="spellStart"/>
      <w:r>
        <w:t>Norell</w:t>
      </w:r>
      <w:proofErr w:type="spellEnd"/>
      <w:r>
        <w:t xml:space="preserve"> et al. (1991), Dingus (1996:20–29), Taylor et al (in prep, b).</w:t>
      </w:r>
    </w:p>
    <w:p w14:paraId="3D836BE4" w14:textId="77777777" w:rsidR="000B265B" w:rsidRDefault="00000000">
      <w:pPr>
        <w:pStyle w:val="Heading2"/>
      </w:pPr>
      <w:bookmarkStart w:id="32" w:name="__RefHeading___Toc953_1155462304"/>
      <w:bookmarkEnd w:id="32"/>
      <w:r>
        <w:lastRenderedPageBreak/>
        <w:t xml:space="preserve">The fate of the concrete </w:t>
      </w:r>
      <w:r>
        <w:rPr>
          <w:i/>
          <w:iCs/>
        </w:rPr>
        <w:t>Diplodocus</w:t>
      </w:r>
    </w:p>
    <w:p w14:paraId="75CED13B" w14:textId="77777777" w:rsidR="000B265B" w:rsidRDefault="00000000">
      <w:pPr>
        <w:pStyle w:val="BodyText"/>
      </w:pPr>
      <w:r>
        <w:t xml:space="preserve">The contract that the Utah Field House negotiated with </w:t>
      </w:r>
      <w:proofErr w:type="spellStart"/>
      <w:r>
        <w:t>Dinolab</w:t>
      </w:r>
      <w:proofErr w:type="spellEnd"/>
      <w:r>
        <w:t xml:space="preserve">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14:paraId="1A3DC89C" w14:textId="77777777" w:rsidR="000B265B" w:rsidRDefault="00000000">
      <w:pPr>
        <w:pStyle w:val="BodyText"/>
      </w:pPr>
      <w: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w:t>
      </w:r>
      <w:proofErr w:type="spellStart"/>
      <w:r>
        <w:t>Uintah</w:t>
      </w:r>
      <w:proofErr w:type="spellEnd"/>
      <w:r>
        <w:t xml:space="preserve"> County had traded the old building for the new, and the agreement for the Museum to continue using the old building had expired. At this time, the concrete casts were squeezed into collections at the new building, </w:t>
      </w:r>
      <w:commentRangeStart w:id="33"/>
      <w:r>
        <w:t>but there was not room for them to be properly stored and they had to sit in the middle of the repository aisle</w:t>
      </w:r>
      <w:commentRangeEnd w:id="33"/>
      <w:r w:rsidR="00C3544E">
        <w:rPr>
          <w:rStyle w:val="CommentReference"/>
          <w:rFonts w:cs="Mangal"/>
        </w:rPr>
        <w:commentReference w:id="33"/>
      </w:r>
      <w:r>
        <w:t>. It was apparent that, despite the concrete cast’s important role in the Field House’s history, it was no longer wanted.</w:t>
      </w:r>
    </w:p>
    <w:p w14:paraId="4F45CC08" w14:textId="5338CDEE" w:rsidR="000B265B" w:rsidRDefault="00000000">
      <w:pPr>
        <w:pStyle w:val="BodyText"/>
      </w:pPr>
      <w:r>
        <w:t xml:space="preserve">Since the cast it was state property and so had to go to a state repository, Steve </w:t>
      </w:r>
      <w:proofErr w:type="spellStart"/>
      <w:r>
        <w:t>Sroka</w:t>
      </w:r>
      <w:proofErr w:type="spellEnd"/>
      <w:r>
        <w:t xml:space="preserve">,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34" w:name="__DdeLink__991_3219802390"/>
      <w:r>
        <w:t xml:space="preserve">8 April </w:t>
      </w:r>
      <w:bookmarkEnd w:id="34"/>
      <w:r>
        <w:t xml:space="preserve">2013 (Figure 11A). It then sat in Carpenter’s garage for </w:t>
      </w:r>
      <w:del w:id="35" w:author="-" w:date="2022-09-25T09:34:00Z">
        <w:r w:rsidDel="00C3544E">
          <w:delText xml:space="preserve">several </w:delText>
        </w:r>
      </w:del>
      <w:ins w:id="36" w:author="-" w:date="2022-09-25T09:34:00Z">
        <w:r w:rsidR="00C3544E">
          <w:t xml:space="preserve"> a </w:t>
        </w:r>
      </w:ins>
      <w:r>
        <w:t>year</w:t>
      </w:r>
      <w:del w:id="37" w:author="-" w:date="2022-09-25T09:34:00Z">
        <w:r w:rsidDel="00C3544E">
          <w:delText>s</w:delText>
        </w:r>
      </w:del>
      <w:r>
        <w:t xml:space="preserve"> (Figure 11B), until Carrie </w:t>
      </w:r>
      <w:proofErr w:type="spellStart"/>
      <w:r>
        <w:t>Herbel</w:t>
      </w:r>
      <w:proofErr w:type="spellEnd"/>
      <w:r>
        <w:t>, a preparator at the Prehistoric Museum obtained a $5000 grant from the Utah Museums Association for the repair of the casts.</w:t>
      </w:r>
    </w:p>
    <w:p w14:paraId="43B1340F" w14:textId="77777777" w:rsidR="000B265B" w:rsidRDefault="00000000">
      <w:pPr>
        <w:pStyle w:val="BodyText"/>
      </w:pPr>
      <w:r>
        <w:t xml:space="preserve">Given that the casts had been in storage since </w:t>
      </w:r>
      <w:proofErr w:type="spellStart"/>
      <w:r>
        <w:t>Dinolab’s</w:t>
      </w:r>
      <w:proofErr w:type="spellEnd"/>
      <w:r>
        <w:t xml:space="preserve"> 1989–1990 repairs, when they undertook to “Stabilize, restore and seal the concrete casts of the individual bones”, it is surprising that the Prehistoric Museum found every bone to be damaged. It took </w:t>
      </w:r>
      <w:proofErr w:type="spellStart"/>
      <w:r>
        <w:t>Herbel</w:t>
      </w:r>
      <w:proofErr w:type="spellEnd"/>
      <w:r>
        <w:t xml:space="preserve"> nine months to sandblast the old paint off (Figure 12) and repair the broken and missing pieces using a concrete patch used to repair airport runways.</w:t>
      </w:r>
    </w:p>
    <w:p w14:paraId="00270589" w14:textId="000C61B2" w:rsidR="000B265B" w:rsidRDefault="00000000">
      <w:pPr>
        <w:pStyle w:val="BodyText"/>
      </w:pPr>
      <w:r>
        <w:t xml:space="preserve">It was never an option to mount the repaired concrete </w:t>
      </w:r>
      <w:r>
        <w:rPr>
          <w:i/>
          <w:iCs/>
        </w:rPr>
        <w:t>Diplodocus</w:t>
      </w:r>
      <w: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w:t>
      </w:r>
      <w:ins w:id="38" w:author="-" w:date="2022-09-25T09:38:00Z">
        <w:r w:rsidR="00395395">
          <w:t>,</w:t>
        </w:r>
      </w:ins>
      <w:r>
        <w:t xml:space="preserve"> it currently sits in the basement storage area on the </w:t>
      </w:r>
      <w:bookmarkStart w:id="39" w:name="__DdeLink__701_1817233446"/>
      <w:r>
        <w:t>Utah State University Eastern campus</w:t>
      </w:r>
      <w:bookmarkEnd w:id="39"/>
      <w:r>
        <w:t>, waiting for a new museum to be built where it can be displayed outdoors.</w:t>
      </w:r>
    </w:p>
    <w:p w14:paraId="740C0353" w14:textId="77777777" w:rsidR="000B265B" w:rsidRDefault="00000000">
      <w:pPr>
        <w:pStyle w:val="Heading2"/>
      </w:pPr>
      <w:bookmarkStart w:id="40" w:name="__RefHeading___Toc3005_1175089729"/>
      <w:bookmarkEnd w:id="40"/>
      <w:r>
        <w:lastRenderedPageBreak/>
        <w:t xml:space="preserve">The fate of the new </w:t>
      </w:r>
      <w:proofErr w:type="spellStart"/>
      <w:r>
        <w:t>molds</w:t>
      </w:r>
      <w:proofErr w:type="spellEnd"/>
    </w:p>
    <w:p w14:paraId="0BE88DF4" w14:textId="77777777" w:rsidR="000B265B" w:rsidRDefault="00000000">
      <w:pPr>
        <w:pStyle w:val="BodyText"/>
      </w:pPr>
      <w:proofErr w:type="spellStart"/>
      <w:r>
        <w:t>Dinolab</w:t>
      </w:r>
      <w:proofErr w:type="spellEnd"/>
      <w:r>
        <w:t xml:space="preserve"> began to wind down after its proprietor Jim Madsen died in 2009 at age 77 (Anonymous 2007). In 2019, </w:t>
      </w:r>
      <w:proofErr w:type="spellStart"/>
      <w:r>
        <w:t>Dinolab’s</w:t>
      </w:r>
      <w:proofErr w:type="spellEnd"/>
      <w:r>
        <w:t xml:space="preserve"> storage building in Ogden, Utah, was scheduled for demolition, so new homes had to be found for the stored materials. The </w:t>
      </w:r>
      <w:r>
        <w:rPr>
          <w:i/>
          <w:iCs/>
        </w:rPr>
        <w:t>Diplodocus</w:t>
      </w:r>
      <w:r>
        <w:t xml:space="preserve"> </w:t>
      </w:r>
      <w:proofErr w:type="spellStart"/>
      <w:r>
        <w:t>molds</w:t>
      </w:r>
      <w:proofErr w:type="spellEnd"/>
      <w:r>
        <w:t xml:space="preserve"> that had been taken from the concrete cast were moved to Research Casting </w:t>
      </w:r>
      <w:proofErr w:type="spellStart"/>
      <w:r>
        <w:t>Internation</w:t>
      </w:r>
      <w:proofErr w:type="spellEnd"/>
      <w:r>
        <w:t xml:space="preserve"> (RCI) in Trenton, Ontario, Canada. Here, they were kept in storage for </w:t>
      </w:r>
      <w:proofErr w:type="spellStart"/>
      <w:r>
        <w:t>Dinolab</w:t>
      </w:r>
      <w:proofErr w:type="spellEnd"/>
      <w:r>
        <w:t xml:space="preserve">: some of them still in good condition, some in rough shape. At the time of wring, these are probably the only Carnegie </w:t>
      </w:r>
      <w:r>
        <w:rPr>
          <w:i/>
          <w:iCs/>
        </w:rPr>
        <w:t>Diplodocus</w:t>
      </w:r>
      <w:r>
        <w:t xml:space="preserve"> </w:t>
      </w:r>
      <w:proofErr w:type="spellStart"/>
      <w:r>
        <w:t>molds</w:t>
      </w:r>
      <w:proofErr w:type="spellEnd"/>
      <w:r>
        <w:t xml:space="preserve"> in the world.</w:t>
      </w:r>
    </w:p>
    <w:p w14:paraId="739A82CF" w14:textId="77777777" w:rsidR="000B265B" w:rsidRDefault="00000000">
      <w:pPr>
        <w:pStyle w:val="Heading1"/>
        <w:numPr>
          <w:ilvl w:val="0"/>
          <w:numId w:val="2"/>
        </w:numPr>
      </w:pPr>
      <w:bookmarkStart w:id="41" w:name="__RefHeading___Toc3401_68767826"/>
      <w:bookmarkEnd w:id="41"/>
      <w:r>
        <w:t>Discussion</w:t>
      </w:r>
    </w:p>
    <w:p w14:paraId="09992FBF" w14:textId="77777777" w:rsidR="000B265B" w:rsidRDefault="00000000">
      <w:pPr>
        <w:pStyle w:val="BodyText"/>
        <w:numPr>
          <w:ilvl w:val="0"/>
          <w:numId w:val="2"/>
        </w:numPr>
      </w:pPr>
      <w:r>
        <w:t xml:space="preserve">Projects like the casting and mounting of the concrete </w:t>
      </w:r>
      <w:r>
        <w:rPr>
          <w:i/>
          <w:iCs/>
        </w:rPr>
        <w:t>Diplodocus</w:t>
      </w:r>
      <w:r>
        <w:t xml:space="preserve">, the subsequent </w:t>
      </w:r>
      <w:proofErr w:type="spellStart"/>
      <w:r>
        <w:t>remolding</w:t>
      </w:r>
      <w:proofErr w:type="spellEnd"/>
      <w:r>
        <w:t xml:space="preserve"> from the elements of the mount, and the creation of the second-generation WEP cast are historically and scientifically significant, and it is important to document how and when they were done. We are fortunate in the present case to have </w:t>
      </w:r>
      <w:proofErr w:type="spellStart"/>
      <w:r>
        <w:t>Untermann’s</w:t>
      </w:r>
      <w:proofErr w:type="spellEnd"/>
      <w:r>
        <w:t xml:space="preserve">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t xml:space="preserve"> </w:t>
      </w:r>
      <w:proofErr w:type="spellStart"/>
      <w:r>
        <w:t>molds</w:t>
      </w:r>
      <w:proofErr w:type="spellEnd"/>
      <w:r>
        <w:t xml:space="preserve">. We urge museums undertaking large-scale projects to ensure that they are formally documented as they are taking place, and to publish an account of their work – as for example the Museum für </w:t>
      </w:r>
      <w:proofErr w:type="spellStart"/>
      <w:r>
        <w:t>Naturkunde</w:t>
      </w:r>
      <w:proofErr w:type="spellEnd"/>
      <w:r>
        <w:t xml:space="preserve"> Berlin did with the 2007 remounting of </w:t>
      </w:r>
      <w:proofErr w:type="spellStart"/>
      <w:r>
        <w:rPr>
          <w:i/>
          <w:iCs/>
        </w:rPr>
        <w:t>Giraffatitan</w:t>
      </w:r>
      <w:proofErr w:type="spellEnd"/>
      <w:r>
        <w:t xml:space="preserve"> (</w:t>
      </w:r>
      <w:proofErr w:type="spellStart"/>
      <w:r>
        <w:t>Remes</w:t>
      </w:r>
      <w:proofErr w:type="spellEnd"/>
      <w:r>
        <w:t xml:space="preserve"> et al. 2011).</w:t>
      </w:r>
    </w:p>
    <w:p w14:paraId="54C95F45" w14:textId="44EB4EFE" w:rsidR="000B265B" w:rsidRDefault="00000000">
      <w:pPr>
        <w:pStyle w:val="BodyText"/>
        <w:numPr>
          <w:ilvl w:val="0"/>
          <w:numId w:val="2"/>
        </w:numPr>
      </w:pPr>
      <w:r>
        <w:t xml:space="preserve">Working on this project has been a rather melancholy task at times. It is noticeable that projects which begin with excitement often end rather forlornly, or trail away into nothing. The original Carnegie </w:t>
      </w:r>
      <w:proofErr w:type="spellStart"/>
      <w:r>
        <w:t>molds</w:t>
      </w:r>
      <w:proofErr w:type="spellEnd"/>
      <w:r>
        <w:t xml:space="preserve"> yielded the </w:t>
      </w:r>
      <w:r>
        <w:rPr>
          <w:i/>
          <w:iCs/>
        </w:rPr>
        <w:t>Diplodocus</w:t>
      </w:r>
      <w:r>
        <w:t xml:space="preserve"> replicas received with such excitement in London, Paris and other great cities. But they were lost, stolen or destroyed </w:t>
      </w:r>
      <w:proofErr w:type="spellStart"/>
      <w:r>
        <w:t>some time</w:t>
      </w:r>
      <w:proofErr w:type="spellEnd"/>
      <w:r>
        <w:t xml:space="preserve"> between 1960 and 1990 — more than that, we cannot say. The replica </w:t>
      </w:r>
      <w:r>
        <w:rPr>
          <w:i/>
          <w:iCs/>
        </w:rPr>
        <w:t>Diplodocus</w:t>
      </w:r>
      <w:r>
        <w:t xml:space="preserve"> that was to have been erected in Sunset Park by the Rocky Mount Children’s Museum was either destroyed by Hurricane Floyd, or more likely never made at all. The concrete </w:t>
      </w:r>
      <w:r>
        <w:rPr>
          <w:i/>
          <w:iCs/>
        </w:rPr>
        <w:t>Diplodocus</w:t>
      </w:r>
      <w:r>
        <w:t xml:space="preserve"> that was such a celebrity in Vernal for three decades, which was supposed to have been repaired by </w:t>
      </w:r>
      <w:proofErr w:type="spellStart"/>
      <w:r>
        <w:t>Dinolab</w:t>
      </w:r>
      <w:proofErr w:type="spellEnd"/>
      <w:r>
        <w:t xml:space="preserve"> and returned to Vernal for remounting was never re-erected, but shipped to a garage, thence to another museum’s basement, where it awaits the building of yet a third museum. The new </w:t>
      </w:r>
      <w:proofErr w:type="spellStart"/>
      <w:r>
        <w:t>molds</w:t>
      </w:r>
      <w:proofErr w:type="spellEnd"/>
      <w:r>
        <w:t xml:space="preserve"> that were made from the concrete casts seem to have sat unloved in the </w:t>
      </w:r>
      <w:proofErr w:type="spellStart"/>
      <w:r>
        <w:t>Dinolab</w:t>
      </w:r>
      <w:proofErr w:type="spellEnd"/>
      <w:r>
        <w:t xml:space="preserve"> building for some years until it was torn down, and now they lurk in RCI’s storage. The double-</w:t>
      </w:r>
      <w:r>
        <w:rPr>
          <w:i/>
          <w:iCs/>
        </w:rPr>
        <w:t>Diplodocus</w:t>
      </w:r>
      <w:r>
        <w:t xml:space="preserve"> display at MOSI was taken down as part of a retrenchment program to save the museum money, and one of the skeletons sold back to the company that had mounted it.</w:t>
      </w:r>
    </w:p>
    <w:p w14:paraId="4C58AC56" w14:textId="77777777" w:rsidR="000B265B" w:rsidRDefault="00000000">
      <w:pPr>
        <w:pStyle w:val="BodyText"/>
        <w:numPr>
          <w:ilvl w:val="0"/>
          <w:numId w:val="2"/>
        </w:numPr>
      </w:pPr>
      <w:r>
        <w:t xml:space="preserve">Even the </w:t>
      </w:r>
      <w:r>
        <w:rPr>
          <w:i/>
          <w:iCs/>
        </w:rPr>
        <w:t>Diplodocus</w:t>
      </w:r>
      <w: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w:t>
      </w:r>
      <w:proofErr w:type="spellStart"/>
      <w:r>
        <w:t>Steerpike</w:t>
      </w:r>
      <w:proofErr w:type="spellEnd"/>
      <w:r>
        <w:t xml:space="preserve"> 2015; </w:t>
      </w:r>
      <w:proofErr w:type="spellStart"/>
      <w:r>
        <w:t>Nieuwland</w:t>
      </w:r>
      <w:proofErr w:type="spellEnd"/>
      <w:r>
        <w:t xml:space="preserve"> 2019:260). The cast was sent on a tour of the UK, but now that this has concluded, “in all likelihood the plaster dinosaur will meet an inglorious end in the basement of the museum” (</w:t>
      </w:r>
      <w:proofErr w:type="spellStart"/>
      <w:r>
        <w:t>Nieuwland</w:t>
      </w:r>
      <w:proofErr w:type="spellEnd"/>
      <w:r>
        <w:t xml:space="preserve"> 2019:4). However, while the fate of the London cast stands as a stern warning of what can happen when commercial considerations </w:t>
      </w:r>
      <w:r>
        <w:lastRenderedPageBreak/>
        <w:t xml:space="preserve">supersede a museum’s actual mission, there remains hope for the concrete </w:t>
      </w:r>
      <w:r>
        <w:rPr>
          <w:i/>
          <w:iCs/>
        </w:rPr>
        <w:t>Diplodocus</w:t>
      </w:r>
      <w:r>
        <w:t xml:space="preserve"> of Vernal, which may yet become the concrete </w:t>
      </w:r>
      <w:r>
        <w:rPr>
          <w:i/>
          <w:iCs/>
        </w:rPr>
        <w:t>Diplodocus</w:t>
      </w:r>
      <w:r>
        <w:t xml:space="preserve"> of Price.</w:t>
      </w:r>
    </w:p>
    <w:p w14:paraId="00D84A05" w14:textId="77777777" w:rsidR="000B265B" w:rsidRDefault="00000000">
      <w:pPr>
        <w:pStyle w:val="Heading1"/>
        <w:numPr>
          <w:ilvl w:val="0"/>
          <w:numId w:val="2"/>
        </w:numPr>
      </w:pPr>
      <w:bookmarkStart w:id="42" w:name="__RefHeading___Toc3529_2542618767"/>
      <w:bookmarkEnd w:id="42"/>
      <w:r>
        <w:t>Acknowledgements</w:t>
      </w:r>
    </w:p>
    <w:p w14:paraId="049C4F14" w14:textId="77777777" w:rsidR="000B265B" w:rsidRDefault="00000000">
      <w:pPr>
        <w:pStyle w:val="BodyText"/>
      </w:pPr>
      <w: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14:paraId="7B925AA6" w14:textId="77777777" w:rsidR="000B265B" w:rsidRDefault="00000000">
      <w:pPr>
        <w:pStyle w:val="BodyText"/>
      </w:pPr>
      <w:r>
        <w:t xml:space="preserve">Elaine </w:t>
      </w:r>
      <w:proofErr w:type="spellStart"/>
      <w:r>
        <w:t>Carr</w:t>
      </w:r>
      <w:proofErr w:type="spellEnd"/>
      <w:r>
        <w:t xml:space="preserve"> (</w:t>
      </w:r>
      <w:proofErr w:type="spellStart"/>
      <w:r>
        <w:t>Uintah</w:t>
      </w:r>
      <w:proofErr w:type="spellEnd"/>
      <w:r>
        <w:t xml:space="preserve"> County Regional History </w:t>
      </w:r>
      <w:proofErr w:type="spellStart"/>
      <w:r>
        <w:t>Center</w:t>
      </w:r>
      <w:proofErr w:type="spellEnd"/>
      <w:r>
        <w:t xml:space="preserve">) furnished high-resolution images from the History </w:t>
      </w:r>
      <w:proofErr w:type="spellStart"/>
      <w:r>
        <w:t>Center</w:t>
      </w:r>
      <w:proofErr w:type="spellEnd"/>
      <w:r>
        <w:t xml:space="preserve">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w:t>
      </w:r>
      <w:proofErr w:type="spellStart"/>
      <w:r>
        <w:t>Letasi</w:t>
      </w:r>
      <w:proofErr w:type="spellEnd"/>
      <w:r>
        <w:t xml:space="preserve"> (formerly of the Museum of Science and Industry, Tampa, Florida) provided extensive background on the double </w:t>
      </w:r>
      <w:r>
        <w:rPr>
          <w:i/>
          <w:iCs/>
        </w:rPr>
        <w:t>Diplodocus</w:t>
      </w:r>
      <w:r>
        <w:t xml:space="preserve"> mount at MOSI. Chris Madsen (</w:t>
      </w:r>
      <w:proofErr w:type="spellStart"/>
      <w:r>
        <w:t>Dinolab</w:t>
      </w:r>
      <w:proofErr w:type="spellEnd"/>
      <w:r>
        <w:t>, inc.) identified his father’s unpublished manuscript (Madsen 1990); he and his sister Lisa Madsen (</w:t>
      </w:r>
      <w:proofErr w:type="spellStart"/>
      <w:r>
        <w:t>Dinolab</w:t>
      </w:r>
      <w:proofErr w:type="spellEnd"/>
      <w:r>
        <w:t xml:space="preserve">, inc.) gave permission to list </w:t>
      </w:r>
      <w:proofErr w:type="spellStart"/>
      <w:r>
        <w:t>Dinolab’s</w:t>
      </w:r>
      <w:proofErr w:type="spellEnd"/>
      <w:r>
        <w:t xml:space="preserve"> records of </w:t>
      </w:r>
      <w:r>
        <w:rPr>
          <w:i/>
          <w:iCs/>
        </w:rPr>
        <w:t>Diplodocus</w:t>
      </w:r>
      <w:r>
        <w:t xml:space="preserve"> casts created from the Vernal </w:t>
      </w:r>
      <w:proofErr w:type="spellStart"/>
      <w:r>
        <w:t>molds</w:t>
      </w:r>
      <w:proofErr w:type="spellEnd"/>
      <w:r>
        <w:t xml:space="preserve">.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t xml:space="preserve"> mount for Figure 9. Anthony </w:t>
      </w:r>
      <w:proofErr w:type="spellStart"/>
      <w:r>
        <w:t>Pelaez</w:t>
      </w:r>
      <w:proofErr w:type="spellEnd"/>
      <w:r>
        <w:t xml:space="preserve"> (Museum of Science &amp; Industry, Tampa, FL) provided the photograph of the double-</w:t>
      </w:r>
      <w:r>
        <w:rPr>
          <w:i/>
          <w:iCs/>
        </w:rPr>
        <w:t>Diplodocus</w:t>
      </w:r>
      <w:r>
        <w:t xml:space="preserve"> mount for Figure 10. Andy </w:t>
      </w:r>
      <w:proofErr w:type="spellStart"/>
      <w:r>
        <w:t>Farke</w:t>
      </w:r>
      <w:proofErr w:type="spellEnd"/>
      <w:r>
        <w:t xml:space="preserve"> (Raymond M. Alf Museum of </w:t>
      </w:r>
      <w:proofErr w:type="spellStart"/>
      <w:r>
        <w:t>Paleontology</w:t>
      </w:r>
      <w:proofErr w:type="spellEnd"/>
      <w:r>
        <w:t xml:space="preserve">) and John Foster (Utah Field House of Natural History) went to great lengths attempting to help us track down references. Brian </w:t>
      </w:r>
      <w:proofErr w:type="spellStart"/>
      <w:r>
        <w:t>Curtice</w:t>
      </w:r>
      <w:proofErr w:type="spellEnd"/>
      <w:r>
        <w:t xml:space="preserve"> (Fossil Crates), Peter May (Research Casting International) and </w:t>
      </w:r>
      <w:proofErr w:type="spellStart"/>
      <w:r>
        <w:t>Ilja</w:t>
      </w:r>
      <w:proofErr w:type="spellEnd"/>
      <w:r>
        <w:t xml:space="preserve"> </w:t>
      </w:r>
      <w:proofErr w:type="spellStart"/>
      <w:r>
        <w:t>Nieuwland</w:t>
      </w:r>
      <w:proofErr w:type="spellEnd"/>
      <w:r>
        <w:t xml:space="preserve"> (Huygens Institute, Royal Netherlands Academy of Arts and Sciences) allowed us to cite personal communications.</w:t>
      </w:r>
    </w:p>
    <w:p w14:paraId="38AC9A55" w14:textId="77777777" w:rsidR="000B265B" w:rsidRDefault="00000000">
      <w:pPr>
        <w:pStyle w:val="BodyText"/>
      </w:pPr>
      <w:r>
        <w:t xml:space="preserve">Online digital archives were invaluable in preparing this paper. Among those we used are the following. The J. Willard Marriott Digital Library of the University of Utah at </w:t>
      </w:r>
      <w:hyperlink r:id="rId13">
        <w:r>
          <w:rPr>
            <w:rStyle w:val="InternetLink"/>
          </w:rPr>
          <w:t>https://collections.lib.utah.edu/</w:t>
        </w:r>
      </w:hyperlink>
      <w:r>
        <w:t xml:space="preserve"> has many photographs of the concrete </w:t>
      </w:r>
      <w:r>
        <w:rPr>
          <w:i/>
          <w:iCs/>
        </w:rPr>
        <w:t>Diplodocus</w:t>
      </w:r>
      <w:r>
        <w:t xml:space="preserve">, and the metadata associated with the photographs contains information that was useful to us. Utah Digital Newspapers at </w:t>
      </w:r>
      <w:hyperlink r:id="rId14">
        <w:r>
          <w:rPr>
            <w:rStyle w:val="InternetLink"/>
          </w:rPr>
          <w:t>https://newspapers.lib.utah.edu/search</w:t>
        </w:r>
      </w:hyperlink>
      <w:r>
        <w:t xml:space="preserve"> contains exhaustive archives of the </w:t>
      </w:r>
      <w:r>
        <w:rPr>
          <w:i/>
          <w:iCs/>
        </w:rPr>
        <w:t>Vernal Express</w:t>
      </w:r>
      <w:r>
        <w:t xml:space="preserve"> which were crucial in reconstructing the story. Newspapers Archive at </w:t>
      </w:r>
      <w:hyperlink r:id="rId15">
        <w:r>
          <w:rPr>
            <w:rStyle w:val="InternetLink"/>
          </w:rPr>
          <w:t>https://newspaperarchive.com/</w:t>
        </w:r>
      </w:hyperlink>
      <w:r>
        <w:t xml:space="preserve"> includes coverage of the </w:t>
      </w:r>
      <w:r>
        <w:rPr>
          <w:i/>
          <w:iCs/>
        </w:rPr>
        <w:t>Rocky Mount Evening Telegram</w:t>
      </w:r>
      <w:r>
        <w:t>.</w:t>
      </w:r>
    </w:p>
    <w:p w14:paraId="50A98B6A" w14:textId="77777777" w:rsidR="000B265B" w:rsidRDefault="00000000">
      <w:pPr>
        <w:pStyle w:val="BodyText"/>
      </w:pPr>
      <w:r>
        <w:t xml:space="preserve">Our dearest hope for this paper is that it inspires someone to create a Dungeons and Dragons module in which the Concrete </w:t>
      </w:r>
      <w:r>
        <w:rPr>
          <w:i/>
          <w:iCs/>
        </w:rPr>
        <w:t>Diplodocus</w:t>
      </w:r>
      <w:r>
        <w:t xml:space="preserve"> of Vernal is a quest artefact with magical powers.</w:t>
      </w:r>
      <w:r>
        <w:br w:type="page"/>
      </w:r>
    </w:p>
    <w:p w14:paraId="135647DD" w14:textId="77777777" w:rsidR="000B265B" w:rsidRDefault="00000000">
      <w:pPr>
        <w:pStyle w:val="Heading1"/>
        <w:numPr>
          <w:ilvl w:val="0"/>
          <w:numId w:val="2"/>
        </w:numPr>
      </w:pPr>
      <w:bookmarkStart w:id="43" w:name="__RefHeading___Toc3405_68767826"/>
      <w:bookmarkEnd w:id="43"/>
      <w:r>
        <w:lastRenderedPageBreak/>
        <w:t>References</w:t>
      </w:r>
    </w:p>
    <w:p w14:paraId="700FA167" w14:textId="77777777" w:rsidR="000B265B" w:rsidRDefault="00000000">
      <w:pPr>
        <w:pStyle w:val="Reference"/>
      </w:pPr>
      <w:r>
        <w:t xml:space="preserve">Anonymous. Undated. “Dippy” the Traffic Stopper. (Journal, volume and pagination not known.) </w:t>
      </w:r>
      <w:commentRangeStart w:id="44"/>
      <w:r>
        <w:rPr>
          <w:highlight w:val="yellow"/>
        </w:rPr>
        <w:t>XXX find this reference.</w:t>
      </w:r>
      <w:commentRangeEnd w:id="44"/>
      <w:r w:rsidR="002C4688">
        <w:rPr>
          <w:rStyle w:val="CommentReference"/>
          <w:rFonts w:cs="Mangal"/>
        </w:rPr>
        <w:commentReference w:id="44"/>
      </w:r>
    </w:p>
    <w:p w14:paraId="22AFEE7F" w14:textId="77777777" w:rsidR="000B265B" w:rsidRDefault="00000000">
      <w:pPr>
        <w:pStyle w:val="Reference"/>
      </w:pPr>
      <w:r>
        <w:t xml:space="preserve">Anonymous. 1934. Construction of Museum at Vernal urged. </w:t>
      </w:r>
      <w:r>
        <w:rPr>
          <w:i/>
          <w:iCs/>
        </w:rPr>
        <w:t>Vernal Express</w:t>
      </w:r>
      <w:r>
        <w:t xml:space="preserve">, 27 September 1934, page 1. </w:t>
      </w:r>
      <w:hyperlink r:id="rId16">
        <w:r>
          <w:rPr>
            <w:rStyle w:val="InternetLink"/>
          </w:rPr>
          <w:t>https://newspapers.lib.utah.edu/details?id=21512583</w:t>
        </w:r>
      </w:hyperlink>
    </w:p>
    <w:p w14:paraId="525D3E33" w14:textId="77777777" w:rsidR="000B265B" w:rsidRDefault="00000000">
      <w:pPr>
        <w:pStyle w:val="Reference"/>
      </w:pPr>
      <w:r>
        <w:t xml:space="preserve">Anonymous. 1943. Committee for museum to make plans for project. </w:t>
      </w:r>
      <w:r>
        <w:rPr>
          <w:i/>
          <w:iCs/>
        </w:rPr>
        <w:t>Vernal Express</w:t>
      </w:r>
      <w:r>
        <w:t xml:space="preserve">, 23 September 1943, page 1. </w:t>
      </w:r>
      <w:hyperlink r:id="rId17">
        <w:r>
          <w:rPr>
            <w:rStyle w:val="InternetLink"/>
          </w:rPr>
          <w:t>https://newspapers.lib.utah.edu/details?id=21493559</w:t>
        </w:r>
      </w:hyperlink>
    </w:p>
    <w:p w14:paraId="5E280FFB" w14:textId="77777777" w:rsidR="000B265B" w:rsidRDefault="00000000">
      <w:pPr>
        <w:pStyle w:val="Reference"/>
      </w:pPr>
      <w:r>
        <w:t xml:space="preserve">Anonymous. 1957. Dinosaur ceremonies climax 3-year project. </w:t>
      </w:r>
      <w:r>
        <w:rPr>
          <w:i/>
          <w:iCs/>
        </w:rPr>
        <w:t>Vernal Express</w:t>
      </w:r>
      <w:r>
        <w:t xml:space="preserve">, 13 June 1957, page 1.  </w:t>
      </w:r>
      <w:hyperlink r:id="rId18">
        <w:r>
          <w:rPr>
            <w:rStyle w:val="InternetLink"/>
          </w:rPr>
          <w:t>https://newspapers.lib.utah.edu/details?id=21485044</w:t>
        </w:r>
      </w:hyperlink>
    </w:p>
    <w:p w14:paraId="41F9E7C6" w14:textId="77777777" w:rsidR="000B265B" w:rsidRDefault="00000000">
      <w:pPr>
        <w:pStyle w:val="Reference"/>
      </w:pPr>
      <w:r>
        <w:t xml:space="preserve">Anonymous. 1960a. Dinosaur </w:t>
      </w:r>
      <w:proofErr w:type="spellStart"/>
      <w:r>
        <w:t>molds</w:t>
      </w:r>
      <w:proofErr w:type="spellEnd"/>
      <w:r>
        <w:t xml:space="preserve"> take long ride to No. Carolina children’s home. </w:t>
      </w:r>
      <w:r>
        <w:rPr>
          <w:i/>
          <w:iCs/>
        </w:rPr>
        <w:t>Vernal Express</w:t>
      </w:r>
      <w:r>
        <w:t xml:space="preserve">, 14 July 1960, page 15. </w:t>
      </w:r>
      <w:hyperlink r:id="rId19">
        <w:r>
          <w:rPr>
            <w:rStyle w:val="InternetLink"/>
          </w:rPr>
          <w:t>https://newspapers.lib.utah.edu/ark:/87278/s6zk6w6s/21338221</w:t>
        </w:r>
      </w:hyperlink>
    </w:p>
    <w:p w14:paraId="2B3D7DBC" w14:textId="77777777" w:rsidR="000B265B" w:rsidRDefault="00000000">
      <w:pPr>
        <w:pStyle w:val="FigureCaption"/>
      </w:pPr>
      <w:r>
        <w:t xml:space="preserve">Anonymous. 1960b. Something ‘big’ for a fact. </w:t>
      </w:r>
      <w:r>
        <w:rPr>
          <w:i/>
          <w:iCs/>
        </w:rPr>
        <w:t>Rocky Mount Evening Telegram</w:t>
      </w:r>
      <w:r>
        <w:t xml:space="preserve">, 8 July 1960, page 4A. </w:t>
      </w:r>
      <w:hyperlink r:id="rId20">
        <w:r>
          <w:rPr>
            <w:rStyle w:val="InternetLink"/>
          </w:rPr>
          <w:t>https://newspaperarchive.com/rocky-mount-evening-telegram-jul-08-1960-p-4/</w:t>
        </w:r>
      </w:hyperlink>
    </w:p>
    <w:p w14:paraId="710D50DD" w14:textId="77777777" w:rsidR="000B265B" w:rsidRDefault="00000000">
      <w:pPr>
        <w:pStyle w:val="FigureCaption"/>
      </w:pPr>
      <w:r>
        <w:t xml:space="preserve">Anonymous. 1967. Dippy and a friend share a coat of fresh linseed oil mixed with brown stain. </w:t>
      </w:r>
      <w:r>
        <w:rPr>
          <w:i/>
          <w:iCs/>
        </w:rPr>
        <w:t>Vernal Express</w:t>
      </w:r>
      <w:r>
        <w:t xml:space="preserve">, 22 June 1967, page 1. </w:t>
      </w:r>
      <w:hyperlink r:id="rId21">
        <w:r>
          <w:rPr>
            <w:rStyle w:val="InternetLink"/>
          </w:rPr>
          <w:t>https://newspapers.lib.utah.edu/ark:/87278/s6pk1vwz/21595150</w:t>
        </w:r>
      </w:hyperlink>
    </w:p>
    <w:p w14:paraId="26E417A3" w14:textId="77777777" w:rsidR="000B265B" w:rsidRDefault="00000000">
      <w:pPr>
        <w:pStyle w:val="Reference"/>
      </w:pPr>
      <w:r>
        <w:t xml:space="preserve">Anonymous. 1969. Early plans for Utah Field House started by Vernal Lions Club in 1934. </w:t>
      </w:r>
      <w:r>
        <w:rPr>
          <w:i/>
          <w:iCs/>
        </w:rPr>
        <w:t>Vernal Express</w:t>
      </w:r>
      <w:r>
        <w:t xml:space="preserve">, 24 April 1969, page 1B. </w:t>
      </w:r>
      <w:hyperlink r:id="rId22">
        <w:r>
          <w:rPr>
            <w:rStyle w:val="InternetLink"/>
          </w:rPr>
          <w:t>https://newspapers.lib.utah.edu/ark:/87278/s6515c19/21656624</w:t>
        </w:r>
      </w:hyperlink>
    </w:p>
    <w:p w14:paraId="176B8AAE" w14:textId="77777777" w:rsidR="000B265B" w:rsidRDefault="00000000">
      <w:pPr>
        <w:pStyle w:val="Reference"/>
      </w:pPr>
      <w:hyperlink r:id="rId23">
        <w:r>
          <w:rPr>
            <w:rStyle w:val="ListLabel12"/>
          </w:rPr>
          <w:t xml:space="preserve">Anonymous. 1991. Dippy returns as beast of new mold. </w:t>
        </w:r>
      </w:hyperlink>
      <w:r>
        <w:rPr>
          <w:i/>
          <w:iCs/>
        </w:rPr>
        <w:t>Vernal Express</w:t>
      </w:r>
      <w:r>
        <w:t xml:space="preserve">, 26 June 1991, page 1. </w:t>
      </w:r>
      <w:hyperlink r:id="rId24">
        <w:r>
          <w:rPr>
            <w:rStyle w:val="FollowedHyperlink"/>
          </w:rPr>
          <w:t>https://newspapers.lib.utah.edu/ark:/87278/s6rv4bxq/22646163</w:t>
        </w:r>
      </w:hyperlink>
    </w:p>
    <w:p w14:paraId="13B3ED1C" w14:textId="77777777" w:rsidR="000B265B" w:rsidRDefault="00000000">
      <w:pPr>
        <w:pStyle w:val="Reference"/>
        <w:rPr>
          <w:rStyle w:val="InternetLink"/>
        </w:rPr>
      </w:pPr>
      <w:r>
        <w:t xml:space="preserve">Anonymous. 1993. “Dippy” the </w:t>
      </w:r>
      <w:r>
        <w:rPr>
          <w:i/>
          <w:iCs/>
        </w:rPr>
        <w:t>Diplodocus</w:t>
      </w:r>
      <w:r>
        <w:t xml:space="preserve"> is being reassembled. </w:t>
      </w:r>
      <w:r>
        <w:rPr>
          <w:i/>
          <w:iCs/>
        </w:rPr>
        <w:t>Vernal Express</w:t>
      </w:r>
      <w:r>
        <w:t xml:space="preserve">, 23 June 1993. </w:t>
      </w:r>
      <w:hyperlink r:id="rId25">
        <w:r>
          <w:rPr>
            <w:rStyle w:val="FollowedHyperlink"/>
          </w:rPr>
          <w:t>https://newspapers.lib.utah.edu/ark:/87278/s6b88zdc/22648688</w:t>
        </w:r>
      </w:hyperlink>
    </w:p>
    <w:p w14:paraId="789C11FA" w14:textId="77777777" w:rsidR="000B265B" w:rsidRDefault="00000000">
      <w:pPr>
        <w:pStyle w:val="Reference"/>
      </w:pPr>
      <w:r>
        <w:t xml:space="preserve">Anonymous. 2007. James Madsen Obituary. </w:t>
      </w:r>
      <w:hyperlink r:id="rId26">
        <w:r>
          <w:rPr>
            <w:rStyle w:val="InternetLink"/>
          </w:rPr>
          <w:t>https://www.legacy.com/us/obituaries/deseretnews/name/james-madsen-obituary?id=28417430</w:t>
        </w:r>
      </w:hyperlink>
      <w:r>
        <w:t xml:space="preserve">, archived at </w:t>
      </w:r>
      <w:hyperlink r:id="rId27">
        <w:r>
          <w:rPr>
            <w:rStyle w:val="InternetLink"/>
          </w:rPr>
          <w:t>https://web.archive.org/web/20220424032554/https://www.legacy.com/us/obituaries/deseretnews/name/james-madsen-obituary?id=28417430</w:t>
        </w:r>
      </w:hyperlink>
    </w:p>
    <w:p w14:paraId="166A969D" w14:textId="77777777" w:rsidR="000B265B" w:rsidRDefault="00000000">
      <w:pPr>
        <w:pStyle w:val="Reference"/>
      </w:pPr>
      <w:r>
        <w:t xml:space="preserve">Bell, Mae. 1960a. Dinosaur’s coming here brings questions galore. </w:t>
      </w:r>
      <w:r>
        <w:rPr>
          <w:i/>
          <w:iCs/>
        </w:rPr>
        <w:t>Rocky Mount Evening Telegram</w:t>
      </w:r>
      <w:r>
        <w:t xml:space="preserve">, 14 May 1960, page 2. </w:t>
      </w:r>
      <w:hyperlink r:id="rId28">
        <w:r>
          <w:rPr>
            <w:rStyle w:val="InternetLink"/>
          </w:rPr>
          <w:t>https://newspaperarchive.com/rocky-mount-evening-telegram-may-14-1960-p-2/</w:t>
        </w:r>
      </w:hyperlink>
    </w:p>
    <w:p w14:paraId="1220C301" w14:textId="77777777" w:rsidR="000B265B" w:rsidRDefault="00000000">
      <w:pPr>
        <w:pStyle w:val="Reference"/>
      </w:pPr>
      <w:r>
        <w:t xml:space="preserve">Bell, Mae. 1960b. ‘Dinosaur’ soon to arrive here. </w:t>
      </w:r>
      <w:r>
        <w:rPr>
          <w:i/>
          <w:iCs/>
        </w:rPr>
        <w:t>Rocky Mount Evening Telegram</w:t>
      </w:r>
      <w:r>
        <w:t xml:space="preserve">, 3 July 1960, page 3A. </w:t>
      </w:r>
      <w:hyperlink r:id="rId29">
        <w:r>
          <w:rPr>
            <w:rStyle w:val="InternetLink"/>
          </w:rPr>
          <w:t>https://newspaperarchive.com/rocky-mount-evening-telegram-jul-08-1960-p-8/</w:t>
        </w:r>
      </w:hyperlink>
    </w:p>
    <w:p w14:paraId="0DE5B929" w14:textId="77777777" w:rsidR="000B265B" w:rsidRDefault="00000000">
      <w:pPr>
        <w:pStyle w:val="Reference"/>
      </w:pPr>
      <w:r>
        <w:t>Bilbey, Sue Ann. 1989. Letter to James H. Madsen, 2 April 1989.</w:t>
      </w:r>
    </w:p>
    <w:p w14:paraId="40FD0B6C" w14:textId="77777777" w:rsidR="000B265B" w:rsidRDefault="00000000">
      <w:pPr>
        <w:pStyle w:val="Reference"/>
      </w:pPr>
      <w:r>
        <w:t xml:space="preserve">Carpenter, Kenneth. 2018. Rocky start of Dinosaur National Monument (USA), the world's first dinosaur geoconservation site. </w:t>
      </w:r>
      <w:r>
        <w:rPr>
          <w:i/>
          <w:iCs/>
        </w:rPr>
        <w:t>Geoconservation Research</w:t>
      </w:r>
      <w:r>
        <w:t xml:space="preserve"> </w:t>
      </w:r>
      <w:r>
        <w:rPr>
          <w:b/>
          <w:bCs/>
        </w:rPr>
        <w:t>1(1)</w:t>
      </w:r>
      <w:r>
        <w:t>:1–20.</w:t>
      </w:r>
    </w:p>
    <w:p w14:paraId="46AC0A8C" w14:textId="77777777" w:rsidR="000B265B" w:rsidRDefault="00000000">
      <w:pPr>
        <w:pStyle w:val="Reference"/>
      </w:pPr>
      <w:r>
        <w:lastRenderedPageBreak/>
        <w:t xml:space="preserve">Carpenter, Kenneth, and Fred Hayes. 2013. Memorandum of understanding between the State of Utah Division of Parks and Recreation and Prehistoric Museum – Utah State University Eastern for loan of concrete </w:t>
      </w:r>
      <w:r>
        <w:rPr>
          <w:i/>
          <w:iCs/>
        </w:rPr>
        <w:t>Diplodocus</w:t>
      </w:r>
      <w:r>
        <w:t xml:space="preserve"> model.</w:t>
      </w:r>
    </w:p>
    <w:p w14:paraId="511D6E4E" w14:textId="77777777" w:rsidR="000B265B" w:rsidRDefault="00000000">
      <w:pPr>
        <w:pStyle w:val="Reference"/>
      </w:pPr>
      <w:proofErr w:type="spellStart"/>
      <w:r>
        <w:t>Carr</w:t>
      </w:r>
      <w:proofErr w:type="spellEnd"/>
      <w:r>
        <w:t xml:space="preserve">, Elaine, and Aric Hansen. 2005. William </w:t>
      </w:r>
      <w:proofErr w:type="spellStart"/>
      <w:r>
        <w:t>Randolf</w:t>
      </w:r>
      <w:proofErr w:type="spellEnd"/>
      <w:r>
        <w:t xml:space="preserve"> Turnage, Dee Hall, and Ernest </w:t>
      </w:r>
      <w:proofErr w:type="spellStart"/>
      <w:r>
        <w:t>Untermann</w:t>
      </w:r>
      <w:proofErr w:type="spellEnd"/>
      <w:r>
        <w:t xml:space="preserve"> [archive photograph with metadata]. University of Utah, J. Willard Marriott Digital Library, image 1086142. </w:t>
      </w:r>
      <w:hyperlink r:id="rId30">
        <w:r>
          <w:rPr>
            <w:rStyle w:val="InternetLink"/>
          </w:rPr>
          <w:t>https://collections.lib.utah.edu/details?id=1086142</w:t>
        </w:r>
      </w:hyperlink>
    </w:p>
    <w:p w14:paraId="711D912E" w14:textId="77777777" w:rsidR="000B265B" w:rsidRDefault="00000000">
      <w:pPr>
        <w:pStyle w:val="Reference"/>
      </w:pPr>
      <w:bookmarkStart w:id="45" w:name="__DdeLink__11501_941453575"/>
      <w:r>
        <w:t>Contorno</w:t>
      </w:r>
      <w:bookmarkEnd w:id="45"/>
      <w:r>
        <w:t xml:space="preserve">, Steve. 2017. MOSI to close most of its building, IMAX to save money before move to downtown Tampa. </w:t>
      </w:r>
      <w:r>
        <w:rPr>
          <w:i/>
          <w:iCs/>
        </w:rPr>
        <w:t>Tampa Bay Times</w:t>
      </w:r>
      <w:r>
        <w:t xml:space="preserve">, 18 May 2017. </w:t>
      </w:r>
      <w:hyperlink r:id="rId31">
        <w:r>
          <w:rPr>
            <w:rStyle w:val="InternetLink"/>
          </w:rPr>
          <w:t>https://www.tampabay.com/news/business/tourism/mosi-to-close-part-of-its-building-to-save-money-before-move-to-downtown/2324358/</w:t>
        </w:r>
      </w:hyperlink>
      <w:r>
        <w:t xml:space="preserve">, archived at </w:t>
      </w:r>
      <w:hyperlink r:id="rId32">
        <w:r>
          <w:rPr>
            <w:rStyle w:val="InternetLink"/>
          </w:rPr>
          <w:t>https://web.archive.org/web/20211125120642/https://www.tampabay.com/news/business/tourism/mosi-to-close-part-of-its-building-to-save-money-before-move-to-downtown/2324358/</w:t>
        </w:r>
      </w:hyperlink>
    </w:p>
    <w:p w14:paraId="165792AA" w14:textId="77777777" w:rsidR="000B265B" w:rsidRDefault="00000000">
      <w:pPr>
        <w:pStyle w:val="Reference"/>
      </w:pPr>
      <w:r>
        <w:t xml:space="preserve">Dingus, Lowell. 1996. </w:t>
      </w:r>
      <w:r>
        <w:rPr>
          <w:i/>
          <w:iCs/>
        </w:rPr>
        <w:t>Next of Kin: Great Fossils at the American Museum of Natural History</w:t>
      </w:r>
      <w:r>
        <w:t>. Rizzoli, New York.</w:t>
      </w:r>
    </w:p>
    <w:p w14:paraId="38A24E76" w14:textId="77777777" w:rsidR="000B265B" w:rsidRDefault="00000000">
      <w:pPr>
        <w:pStyle w:val="Reference"/>
      </w:pPr>
      <w:proofErr w:type="spellStart"/>
      <w:r>
        <w:t>Gangewere</w:t>
      </w:r>
      <w:proofErr w:type="spellEnd"/>
      <w:r>
        <w:t xml:space="preserve">, R. Jay. 1999. This is huge, really huge. </w:t>
      </w:r>
      <w:r>
        <w:rPr>
          <w:i/>
          <w:iCs/>
        </w:rPr>
        <w:t>Carnegie Magazine</w:t>
      </w:r>
      <w:r>
        <w:t xml:space="preserve"> July/August </w:t>
      </w:r>
      <w:r>
        <w:rPr>
          <w:b/>
          <w:bCs/>
        </w:rPr>
        <w:t>1999</w:t>
      </w:r>
      <w:r>
        <w:t>:12–18.</w:t>
      </w:r>
    </w:p>
    <w:p w14:paraId="45A8E261" w14:textId="77777777" w:rsidR="000B265B" w:rsidRDefault="00000000">
      <w:pPr>
        <w:pStyle w:val="Reference"/>
      </w:pPr>
      <w:proofErr w:type="spellStart"/>
      <w:r>
        <w:t>Gangewere</w:t>
      </w:r>
      <w:proofErr w:type="spellEnd"/>
      <w:r>
        <w:t xml:space="preserve">, Robert Jay. 2011. </w:t>
      </w:r>
      <w:r>
        <w:rPr>
          <w:i/>
          <w:iCs/>
        </w:rPr>
        <w:t>Palace of Culture: Andrew Carnegie's Museums and Library in Pittsburgh</w:t>
      </w:r>
      <w:r>
        <w:t>. University of Pittsburgh Press, Pittsburgh, PA. 360 pages.</w:t>
      </w:r>
    </w:p>
    <w:p w14:paraId="7B017116" w14:textId="77777777" w:rsidR="000B265B" w:rsidRDefault="00000000">
      <w:pPr>
        <w:pStyle w:val="Reference"/>
      </w:pPr>
      <w:r>
        <w:t xml:space="preserve">Gilmore, Charles W. 1936. Osteology of </w:t>
      </w:r>
      <w:r>
        <w:rPr>
          <w:i/>
          <w:iCs/>
        </w:rPr>
        <w:t>Apatosaurus</w:t>
      </w:r>
      <w:r>
        <w:t xml:space="preserve"> with special reference to specimens in the Carnegie Museum. </w:t>
      </w:r>
      <w:r>
        <w:rPr>
          <w:i/>
          <w:iCs/>
        </w:rPr>
        <w:t>Memoirs of the Carnegie Museum</w:t>
      </w:r>
      <w:r>
        <w:t xml:space="preserve"> </w:t>
      </w:r>
      <w:r>
        <w:rPr>
          <w:b/>
          <w:bCs/>
        </w:rPr>
        <w:t>11</w:t>
      </w:r>
      <w:r>
        <w:t>:175–300 and plates XXI–XXXIV.</w:t>
      </w:r>
    </w:p>
    <w:p w14:paraId="015C4EA2" w14:textId="77777777" w:rsidR="000B265B" w:rsidRDefault="00000000">
      <w:pPr>
        <w:pStyle w:val="Reference"/>
      </w:pPr>
      <w:r>
        <w:t xml:space="preserve">Gordy, Molly. Dinosaur’s Last Stand? Exhibit’s pose is all wrong, experts assert. 1991. </w:t>
      </w:r>
      <w:r>
        <w:rPr>
          <w:i/>
          <w:iCs/>
        </w:rPr>
        <w:t>New York Newsday</w:t>
      </w:r>
      <w:r>
        <w:t xml:space="preserve"> </w:t>
      </w:r>
      <w:r>
        <w:rPr>
          <w:b/>
          <w:bCs/>
        </w:rPr>
        <w:t>52(88)</w:t>
      </w:r>
      <w:r>
        <w:t xml:space="preserve"> for 29 November 1991:3, 27.</w:t>
      </w:r>
    </w:p>
    <w:p w14:paraId="4D415738" w14:textId="77777777" w:rsidR="000B265B" w:rsidRDefault="00000000">
      <w:pPr>
        <w:pStyle w:val="Reference"/>
      </w:pPr>
      <w:r>
        <w:t>Hamblin, Alden H. 1990. Memorandum to Jerry Miller, 28 August 1990.</w:t>
      </w:r>
    </w:p>
    <w:p w14:paraId="5EBBEC4A" w14:textId="77777777" w:rsidR="000B265B" w:rsidRDefault="00000000">
      <w:pPr>
        <w:pStyle w:val="Reference"/>
      </w:pPr>
      <w:r>
        <w:t xml:space="preserve">Harvey, Mark W. T. 1991. Utah, the National Park Service, and Dinosaur National Monument, 1909–56. </w:t>
      </w:r>
      <w:r>
        <w:rPr>
          <w:i/>
          <w:iCs/>
        </w:rPr>
        <w:t>Utah Historical Quarterly</w:t>
      </w:r>
      <w:r>
        <w:t xml:space="preserve"> </w:t>
      </w:r>
      <w:r>
        <w:rPr>
          <w:b/>
          <w:bCs/>
        </w:rPr>
        <w:t>59(3)</w:t>
      </w:r>
      <w:r>
        <w:t>:243–263.</w:t>
      </w:r>
    </w:p>
    <w:p w14:paraId="6A64BC3B" w14:textId="77777777" w:rsidR="000B265B" w:rsidRDefault="00000000">
      <w:pPr>
        <w:pStyle w:val="Reference"/>
      </w:pPr>
      <w:r>
        <w:t xml:space="preserve">Hatcher, John B. 1901. </w:t>
      </w:r>
      <w:r>
        <w:rPr>
          <w:i/>
          <w:iCs/>
        </w:rPr>
        <w:t>Diplodocus</w:t>
      </w:r>
      <w:r>
        <w:t xml:space="preserve"> (Marsh): its osteology, taxonomy and probable habits, with a restoration of the skeleton. </w:t>
      </w:r>
      <w:r>
        <w:rPr>
          <w:i/>
          <w:iCs/>
        </w:rPr>
        <w:t>Memoirs of the Carnegie Museum</w:t>
      </w:r>
      <w:r>
        <w:t xml:space="preserve"> </w:t>
      </w:r>
      <w:r>
        <w:rPr>
          <w:b/>
          <w:bCs/>
        </w:rPr>
        <w:t>1</w:t>
      </w:r>
      <w:r>
        <w:t>:1–63 and plates I–XIII.</w:t>
      </w:r>
    </w:p>
    <w:p w14:paraId="35960C1C" w14:textId="77777777" w:rsidR="000B265B" w:rsidRDefault="00000000">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585B5E7E" w14:textId="77777777" w:rsidR="000B265B" w:rsidRDefault="00000000">
      <w:pPr>
        <w:pStyle w:val="Reference"/>
      </w:pPr>
      <w:r>
        <w:t xml:space="preserve">Holland, William. J. 1915. A new species of </w:t>
      </w:r>
      <w:r>
        <w:rPr>
          <w:i/>
          <w:iCs/>
        </w:rPr>
        <w:t>Apatosaurus</w:t>
      </w:r>
      <w:r>
        <w:t xml:space="preserve">. </w:t>
      </w:r>
      <w:r>
        <w:rPr>
          <w:i/>
          <w:iCs/>
        </w:rPr>
        <w:t>Annals of the Carnegie Museum</w:t>
      </w:r>
      <w:r>
        <w:t xml:space="preserve"> </w:t>
      </w:r>
      <w:r>
        <w:rPr>
          <w:b/>
          <w:bCs/>
        </w:rPr>
        <w:t>10</w:t>
      </w:r>
      <w:r>
        <w:t>:143–145.</w:t>
      </w:r>
    </w:p>
    <w:p w14:paraId="4444FD30" w14:textId="77777777" w:rsidR="000B265B" w:rsidRDefault="00000000">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25B1E61E" w14:textId="77777777" w:rsidR="000B265B" w:rsidRDefault="00000000">
      <w:pPr>
        <w:pStyle w:val="Reference"/>
      </w:pPr>
      <w:r>
        <w:t>King, James E. 1988. Letter to Alden H. Hamblin, copied to William C. “Lucky” Murdock, 23 February 1988.</w:t>
      </w:r>
    </w:p>
    <w:p w14:paraId="34D5D1E9" w14:textId="77777777" w:rsidR="000B265B" w:rsidRDefault="00000000">
      <w:pPr>
        <w:pStyle w:val="Reference"/>
      </w:pPr>
      <w:r>
        <w:t xml:space="preserve">Kirby, Robert. 1998. Danny and the dinosaurs. </w:t>
      </w:r>
      <w:r>
        <w:rPr>
          <w:i/>
          <w:iCs/>
        </w:rPr>
        <w:t>Chamber Spirit</w:t>
      </w:r>
      <w:r>
        <w:t xml:space="preserve"> (newsletter of the Vernal area Chamber of Commerce) </w:t>
      </w:r>
      <w:r>
        <w:rPr>
          <w:b/>
          <w:bCs/>
        </w:rPr>
        <w:t>3(4)</w:t>
      </w:r>
      <w:hyperlink r:id="rId33">
        <w:r>
          <w:rPr>
            <w:rStyle w:val="ListLabel12"/>
          </w:rPr>
          <w:t>:1–6.</w:t>
        </w:r>
      </w:hyperlink>
    </w:p>
    <w:p w14:paraId="09E2964A" w14:textId="77777777" w:rsidR="000B265B" w:rsidRDefault="00000000">
      <w:pPr>
        <w:pStyle w:val="Reference"/>
      </w:pPr>
      <w:proofErr w:type="spellStart"/>
      <w:r>
        <w:t>Krishtalka</w:t>
      </w:r>
      <w:proofErr w:type="spellEnd"/>
      <w:r>
        <w:t xml:space="preserve">, Leonard. 1988. Body double: duplicating dinosaurs. </w:t>
      </w:r>
      <w:r>
        <w:rPr>
          <w:i/>
          <w:iCs/>
        </w:rPr>
        <w:t>Carnegie Magazine</w:t>
      </w:r>
      <w:r>
        <w:t xml:space="preserve"> </w:t>
      </w:r>
      <w:r>
        <w:rPr>
          <w:b/>
          <w:bCs/>
        </w:rPr>
        <w:t>59(4)</w:t>
      </w:r>
      <w:r>
        <w:t>:12–20.</w:t>
      </w:r>
    </w:p>
    <w:p w14:paraId="54AC42AA" w14:textId="77777777" w:rsidR="000B265B" w:rsidRDefault="00000000">
      <w:pPr>
        <w:pStyle w:val="Reference"/>
      </w:pPr>
      <w:r>
        <w:lastRenderedPageBreak/>
        <w:t>Las Vegas Museum of Natural History. 1988. Cooperative agreement between Las Vegas Museum of Natural History and Utah Division of Parks and Recreation, Operations and Maintenance, Utah Field House of Natural History.</w:t>
      </w:r>
    </w:p>
    <w:p w14:paraId="6F864CEB" w14:textId="77777777" w:rsidR="000B265B" w:rsidRDefault="00000000">
      <w:pPr>
        <w:pStyle w:val="Reference"/>
      </w:pPr>
      <w:r>
        <w:t>Lee, Ronald F. 1955a. Memorandum to Howard W. Baker. 16 June 1955.</w:t>
      </w:r>
    </w:p>
    <w:p w14:paraId="0E41D96C" w14:textId="77777777" w:rsidR="000B265B" w:rsidRDefault="00000000">
      <w:pPr>
        <w:pStyle w:val="Reference"/>
      </w:pPr>
      <w:r>
        <w:t>Lee, Ronald F. 1955b. Draft letter to M. Graham Netting. Draft date 16 June 1955.</w:t>
      </w:r>
    </w:p>
    <w:p w14:paraId="0F3EB611" w14:textId="77777777" w:rsidR="000B265B" w:rsidRDefault="00000000">
      <w:pPr>
        <w:pStyle w:val="Reference"/>
      </w:pPr>
      <w:r>
        <w:t xml:space="preserve">Lewis, Marlene. 1977. G. Ernest </w:t>
      </w:r>
      <w:proofErr w:type="spellStart"/>
      <w:r>
        <w:t>Untermann</w:t>
      </w:r>
      <w:proofErr w:type="spellEnd"/>
      <w:r>
        <w:t xml:space="preserve"> papers, 1893–1975. Archives West for University of Utah Libraries, Special Collections. </w:t>
      </w:r>
      <w:hyperlink r:id="rId34">
        <w:r>
          <w:rPr>
            <w:rStyle w:val="InternetLink"/>
          </w:rPr>
          <w:t>https://archiveswest.orbiscascade.org/ark:/80444/xv38626</w:t>
        </w:r>
      </w:hyperlink>
      <w:r>
        <w:t xml:space="preserve">, archived at </w:t>
      </w:r>
      <w:hyperlink r:id="rId35">
        <w:r>
          <w:rPr>
            <w:rStyle w:val="InternetLink"/>
          </w:rPr>
          <w:t>https://web.archive.org/web/20220610005257/https://archiveswest.orbiscascade.org/ark:/80444/xv38626</w:t>
        </w:r>
      </w:hyperlink>
    </w:p>
    <w:p w14:paraId="73DB55A2" w14:textId="77777777" w:rsidR="000B265B" w:rsidRDefault="00000000">
      <w:pPr>
        <w:pStyle w:val="Reference"/>
      </w:pPr>
      <w:r>
        <w:t>Madsen, James H. 1989a. Letter to Sue Ann Bibey, 16 May 1989.</w:t>
      </w:r>
    </w:p>
    <w:p w14:paraId="40710F2E" w14:textId="77777777" w:rsidR="000B265B" w:rsidRDefault="00000000">
      <w:pPr>
        <w:pStyle w:val="Reference"/>
      </w:pPr>
      <w:r>
        <w:t>Madsen, James H. 1989b. Letter to Alden H. Hamblin, 12 June 1989.</w:t>
      </w:r>
    </w:p>
    <w:p w14:paraId="4C601DC5" w14:textId="77777777" w:rsidR="000B265B" w:rsidRDefault="00000000">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14:paraId="1E62E20A" w14:textId="77777777" w:rsidR="000B265B" w:rsidRDefault="00000000">
      <w:pPr>
        <w:pStyle w:val="Reference"/>
      </w:pPr>
      <w:r>
        <w:t>Madsen, James H. 1993. Memorandum to Mary Dawson and Alden H. Hamblin. 29 January 1993.</w:t>
      </w:r>
    </w:p>
    <w:p w14:paraId="52865A72" w14:textId="77777777" w:rsidR="000B265B" w:rsidRDefault="00000000">
      <w:pPr>
        <w:pStyle w:val="Reference"/>
      </w:pPr>
      <w:r>
        <w:t xml:space="preserve">Madsen, James H., James E. King, Jerry A. Miller, Alden H. Hamblin and Richard L. Barker. 1989. Agreement between </w:t>
      </w:r>
      <w:proofErr w:type="spellStart"/>
      <w:r>
        <w:t>Dinolab</w:t>
      </w:r>
      <w:proofErr w:type="spellEnd"/>
      <w:r>
        <w:t>, inc., and the Utah Field House of Natural History State Park.</w:t>
      </w:r>
      <w:bookmarkStart w:id="46" w:name="__DdeLink__20580_446257137"/>
      <w:bookmarkEnd w:id="46"/>
    </w:p>
    <w:p w14:paraId="0748A5D4" w14:textId="77777777" w:rsidR="000B265B" w:rsidRDefault="00000000">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090E6466" w14:textId="77777777" w:rsidR="000B265B" w:rsidRDefault="00000000">
      <w:pPr>
        <w:pStyle w:val="Reference"/>
      </w:pPr>
      <w:r>
        <w:t xml:space="preserve">Moore, Randy. 2014. </w:t>
      </w:r>
      <w:r>
        <w:rPr>
          <w:i/>
          <w:iCs/>
        </w:rPr>
        <w:t>Dinosaurs by the Decades: A Chronology of the Dinosaur in Science and Popular Culture</w:t>
      </w:r>
      <w:r>
        <w:t>. Greenwood, Westport, Connecticut.</w:t>
      </w:r>
    </w:p>
    <w:p w14:paraId="082E613E" w14:textId="77777777" w:rsidR="000B265B" w:rsidRDefault="00000000">
      <w:pPr>
        <w:pStyle w:val="Reference"/>
      </w:pPr>
      <w:r>
        <w:t xml:space="preserve">Morrison, Melanie. 1994. Museum unveils new exhibits during Dino-Day. </w:t>
      </w:r>
      <w:r>
        <w:rPr>
          <w:i/>
          <w:iCs/>
        </w:rPr>
        <w:t>Vernal Express</w:t>
      </w:r>
      <w:r>
        <w:t xml:space="preserve">, 15 June 1994. </w:t>
      </w:r>
      <w:hyperlink r:id="rId36">
        <w:r>
          <w:rPr>
            <w:rStyle w:val="InternetLink"/>
          </w:rPr>
          <w:t>https://newspapers.lib.utah.edu/ark:/87278/s6r53f0k/22649899</w:t>
        </w:r>
      </w:hyperlink>
    </w:p>
    <w:p w14:paraId="7655463C" w14:textId="77777777" w:rsidR="000B265B" w:rsidRDefault="00000000">
      <w:pPr>
        <w:pStyle w:val="Reference"/>
      </w:pPr>
      <w:r>
        <w:t>Murdock, William C. “Lucky”. 1988. Letter to Alden H. Hamblin, 28 January 1988.</w:t>
      </w:r>
    </w:p>
    <w:p w14:paraId="40746D46" w14:textId="77777777" w:rsidR="000B265B" w:rsidRDefault="00000000">
      <w:pPr>
        <w:pStyle w:val="Reference"/>
      </w:pPr>
      <w:proofErr w:type="spellStart"/>
      <w:r>
        <w:t>Nieuwland</w:t>
      </w:r>
      <w:proofErr w:type="spellEnd"/>
      <w:r>
        <w:t xml:space="preserve">, </w:t>
      </w:r>
      <w:proofErr w:type="spellStart"/>
      <w:r>
        <w:t>Ilja</w:t>
      </w:r>
      <w:proofErr w:type="spellEnd"/>
      <w:r>
        <w:t xml:space="preserve">. 2010. The colossal stranger. Andrew Carnegie and </w:t>
      </w:r>
      <w:r>
        <w:rPr>
          <w:i/>
          <w:iCs/>
        </w:rPr>
        <w:t>Diplodocus</w:t>
      </w:r>
      <w:r>
        <w:t xml:space="preserve"> intrude European Culture, 1904–1912. </w:t>
      </w:r>
      <w:r>
        <w:rPr>
          <w:i/>
          <w:iCs/>
        </w:rPr>
        <w:t>Endeavour</w:t>
      </w:r>
      <w:r>
        <w:t xml:space="preserve"> </w:t>
      </w:r>
      <w:r>
        <w:rPr>
          <w:b/>
          <w:bCs/>
        </w:rPr>
        <w:t>34(2)</w:t>
      </w:r>
      <w:r>
        <w:t>:61–68.</w:t>
      </w:r>
    </w:p>
    <w:p w14:paraId="4D90EB79" w14:textId="77777777" w:rsidR="000B265B" w:rsidRDefault="00000000">
      <w:pPr>
        <w:pStyle w:val="Reference"/>
      </w:pPr>
      <w:bookmarkStart w:id="47" w:name="__DdeLink__16582_68767826"/>
      <w:proofErr w:type="spellStart"/>
      <w:r>
        <w:t>Nieuwland</w:t>
      </w:r>
      <w:bookmarkEnd w:id="47"/>
      <w:proofErr w:type="spellEnd"/>
      <w:r>
        <w:t xml:space="preserve">, </w:t>
      </w:r>
      <w:proofErr w:type="spellStart"/>
      <w:r>
        <w:t>Ilja</w:t>
      </w:r>
      <w:proofErr w:type="spellEnd"/>
      <w:r>
        <w:t xml:space="preserve">. 2019. </w:t>
      </w:r>
      <w:r>
        <w:rPr>
          <w:i/>
          <w:iCs/>
        </w:rPr>
        <w:t xml:space="preserve">American dinosaur abroad: a cultural history of Carnegie’s plaster </w:t>
      </w:r>
      <w:r>
        <w:t xml:space="preserve">Diplodocus. University of Pittsburgh Press. ISBN: 978-0822945574. </w:t>
      </w:r>
      <w:proofErr w:type="gramStart"/>
      <w:r>
        <w:t>doi:10.2307/j.ctvh4zh5n</w:t>
      </w:r>
      <w:proofErr w:type="gramEnd"/>
    </w:p>
    <w:p w14:paraId="4BA66104" w14:textId="77777777" w:rsidR="000B265B" w:rsidRDefault="00000000">
      <w:pPr>
        <w:pStyle w:val="Reference"/>
      </w:pPr>
      <w:proofErr w:type="spellStart"/>
      <w:r>
        <w:t>Norell</w:t>
      </w:r>
      <w:proofErr w:type="spellEnd"/>
      <w:r>
        <w:t xml:space="preserve">, Mark A., Lowell W. Dingus and Eugene S. Gaffney. 1991. </w:t>
      </w:r>
      <w:r>
        <w:rPr>
          <w:i/>
          <w:iCs/>
        </w:rPr>
        <w:t>Barosaurus</w:t>
      </w:r>
      <w:r>
        <w:t xml:space="preserve"> on Central Park West. </w:t>
      </w:r>
      <w:r>
        <w:rPr>
          <w:i/>
          <w:iCs/>
        </w:rPr>
        <w:t>Natural History</w:t>
      </w:r>
      <w:r>
        <w:t xml:space="preserve"> </w:t>
      </w:r>
      <w:r>
        <w:rPr>
          <w:b/>
          <w:bCs/>
        </w:rPr>
        <w:t>100(12)</w:t>
      </w:r>
      <w:r>
        <w:t xml:space="preserve">:36-41. </w:t>
      </w:r>
      <w:hyperlink r:id="rId37">
        <w:r>
          <w:rPr>
            <w:rStyle w:val="InternetLink"/>
          </w:rPr>
          <w:t>http://hdl.handle.net/2246/6497</w:t>
        </w:r>
      </w:hyperlink>
    </w:p>
    <w:p w14:paraId="48E4AB0C" w14:textId="77777777" w:rsidR="000B265B" w:rsidRDefault="00000000">
      <w:pPr>
        <w:pStyle w:val="Reference"/>
      </w:pPr>
      <w:r>
        <w:t xml:space="preserve">Rea, Tom. 2001. </w:t>
      </w:r>
      <w:r>
        <w:rPr>
          <w:i/>
          <w:iCs/>
        </w:rPr>
        <w:t>Bone Wars: The Excavation and Celebrity of Andrew Carnegie’s Dinosaur</w:t>
      </w:r>
      <w:r>
        <w:t>. University of Pittsburgh Press, Pittsburgh, PA.</w:t>
      </w:r>
    </w:p>
    <w:p w14:paraId="0782C7F9" w14:textId="77777777" w:rsidR="000B265B" w:rsidRDefault="00000000">
      <w:pPr>
        <w:pStyle w:val="Reference"/>
      </w:pPr>
      <w:proofErr w:type="spellStart"/>
      <w:r>
        <w:rPr>
          <w:rFonts w:ascii="Baskerville Old Face" w:hAnsi="Baskerville Old Face"/>
        </w:rPr>
        <w:t>Remes</w:t>
      </w:r>
      <w:proofErr w:type="spellEnd"/>
      <w:r>
        <w:rPr>
          <w:rFonts w:ascii="Baskerville Old Face" w:hAnsi="Baskerville Old Face"/>
        </w:rPr>
        <w:t xml:space="preserve">, Kristian, David M. Unwin, Nicole Klein, Wolf-Dieter Heinrich and Oliver </w:t>
      </w:r>
      <w:proofErr w:type="spellStart"/>
      <w:r>
        <w:rPr>
          <w:rFonts w:ascii="Baskerville Old Face" w:hAnsi="Baskerville Old Face"/>
        </w:rPr>
        <w:t>Hampe</w:t>
      </w:r>
      <w:proofErr w:type="spellEnd"/>
      <w:r>
        <w:rPr>
          <w:rFonts w:ascii="Baskerville Old Face" w:hAnsi="Baskerville Old Face"/>
        </w:rPr>
        <w:t xml:space="preserve">. 2011. Skeletal reconstruction of </w:t>
      </w:r>
      <w:r>
        <w:rPr>
          <w:rFonts w:ascii="Baskerville Old Face" w:hAnsi="Baskerville Old Face"/>
          <w:i/>
          <w:iCs/>
        </w:rPr>
        <w:t xml:space="preserve">Brachiosaurus </w:t>
      </w:r>
      <w:proofErr w:type="spellStart"/>
      <w:r>
        <w:rPr>
          <w:rFonts w:ascii="Baskerville Old Face" w:hAnsi="Baskerville Old Face"/>
          <w:i/>
          <w:iCs/>
        </w:rPr>
        <w:t>brancai</w:t>
      </w:r>
      <w:proofErr w:type="spellEnd"/>
      <w:r>
        <w:rPr>
          <w:rFonts w:ascii="Baskerville Old Face" w:hAnsi="Baskerville Old Face"/>
        </w:rPr>
        <w:t xml:space="preserve"> in the Museum für </w:t>
      </w:r>
      <w:proofErr w:type="spellStart"/>
      <w:r>
        <w:rPr>
          <w:rFonts w:ascii="Baskerville Old Face" w:hAnsi="Baskerville Old Face"/>
        </w:rPr>
        <w:t>Naturkunde</w:t>
      </w:r>
      <w:proofErr w:type="spellEnd"/>
      <w:r>
        <w:rPr>
          <w:rFonts w:ascii="Baskerville Old Face" w:hAnsi="Baskerville Old Face"/>
        </w:rPr>
        <w:t xml:space="preserve">, Berlin: summarizing 70 years of sauropod research. pp. 305-316 in: Nicole Klein, Kristian </w:t>
      </w:r>
      <w:proofErr w:type="spellStart"/>
      <w:r>
        <w:rPr>
          <w:rFonts w:ascii="Baskerville Old Face" w:hAnsi="Baskerville Old Face"/>
        </w:rPr>
        <w:t>Remes</w:t>
      </w:r>
      <w:proofErr w:type="spellEnd"/>
      <w:r>
        <w:rPr>
          <w:rFonts w:ascii="Baskerville Old Face" w:hAnsi="Baskerville Old Face"/>
        </w:rPr>
        <w:t xml:space="preserve">, Carole </w:t>
      </w:r>
      <w:r>
        <w:rPr>
          <w:rFonts w:ascii="Baskerville Old Face" w:hAnsi="Baskerville Old Face"/>
        </w:rPr>
        <w:lastRenderedPageBreak/>
        <w:t xml:space="preserve">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14:paraId="3F3E626A" w14:textId="77777777" w:rsidR="000B265B" w:rsidRDefault="00000000">
      <w:pPr>
        <w:pStyle w:val="Reference"/>
      </w:pPr>
      <w:proofErr w:type="spellStart"/>
      <w:r>
        <w:t>Rodeck</w:t>
      </w:r>
      <w:proofErr w:type="spellEnd"/>
      <w:r>
        <w:t xml:space="preserve">, Hugo G. 1952. Letter to David </w:t>
      </w:r>
      <w:proofErr w:type="spellStart"/>
      <w:r>
        <w:t>Canfied</w:t>
      </w:r>
      <w:proofErr w:type="spellEnd"/>
      <w:r>
        <w:t>. 2 July 1952.</w:t>
      </w:r>
    </w:p>
    <w:p w14:paraId="575256DF" w14:textId="77777777" w:rsidR="000B265B" w:rsidRDefault="00000000">
      <w:pPr>
        <w:pStyle w:val="Reference"/>
      </w:pPr>
      <w:r>
        <w:t xml:space="preserve">Rolfe, William D. I. 1988. Letter to </w:t>
      </w:r>
      <w:proofErr w:type="spellStart"/>
      <w:r>
        <w:t>LuRae</w:t>
      </w:r>
      <w:proofErr w:type="spellEnd"/>
      <w:r>
        <w:t xml:space="preserve"> Caldwell. 24 October 1988.</w:t>
      </w:r>
    </w:p>
    <w:p w14:paraId="0CDB851A" w14:textId="77777777" w:rsidR="000B265B" w:rsidRDefault="00000000">
      <w:pPr>
        <w:pStyle w:val="Reference"/>
      </w:pPr>
      <w:proofErr w:type="spellStart"/>
      <w:r>
        <w:t>Sassaman</w:t>
      </w:r>
      <w:proofErr w:type="spellEnd"/>
      <w:r>
        <w:t xml:space="preserve">, Richard. 1988. Carnegie had a dinosaur too. </w:t>
      </w:r>
      <w:r>
        <w:rPr>
          <w:i/>
          <w:iCs/>
        </w:rPr>
        <w:t>American Heritage</w:t>
      </w:r>
      <w:r>
        <w:t xml:space="preserve"> </w:t>
      </w:r>
      <w:r>
        <w:rPr>
          <w:b/>
          <w:bCs/>
        </w:rPr>
        <w:t>39(2)</w:t>
      </w:r>
      <w:r>
        <w:t>:72–73.</w:t>
      </w:r>
    </w:p>
    <w:p w14:paraId="5C8DF2FC" w14:textId="77777777" w:rsidR="000B265B" w:rsidRDefault="00000000">
      <w:pPr>
        <w:pStyle w:val="Reference"/>
      </w:pPr>
      <w:r>
        <w:t xml:space="preserve">Schreiner, Mark, and Julio Ochoa. 2017. MOSI to close IMAX, other exhibits in cost-saving reconfiguration. </w:t>
      </w:r>
      <w:r>
        <w:rPr>
          <w:i/>
          <w:iCs/>
        </w:rPr>
        <w:t>WUSF Public Media</w:t>
      </w:r>
      <w:r>
        <w:t xml:space="preserve"> — WUSF 89.7. 18 May 2017. </w:t>
      </w:r>
      <w:hyperlink r:id="rId38">
        <w:r>
          <w:rPr>
            <w:rStyle w:val="FollowedHyperlink"/>
          </w:rPr>
          <w:t>https://wusfnews.wusf.usf.edu/news/2017-05-18/mosi-to-close-imax-other-exhibits-in-cost-saving-reconfiguration</w:t>
        </w:r>
      </w:hyperlink>
      <w:r>
        <w:t xml:space="preserve">, archived at </w:t>
      </w:r>
      <w:hyperlink r:id="rId39">
        <w:r>
          <w:rPr>
            <w:rStyle w:val="InternetLink"/>
          </w:rPr>
          <w:t>https://web.archive.org/web/20210507091810/https://wusfnews.wusf.usf.edu/news/2017-05-18/mosi-to-close-imax-other-exhibits-in-cost-saving-reconfiguration</w:t>
        </w:r>
      </w:hyperlink>
    </w:p>
    <w:p w14:paraId="4CAFA4C2" w14:textId="77777777" w:rsidR="000B265B" w:rsidRDefault="00000000">
      <w:pPr>
        <w:pStyle w:val="Reference"/>
      </w:pPr>
      <w:r>
        <w:t xml:space="preserve">Taylor, Michael P., Mathew J. Wedel and Darren </w:t>
      </w:r>
      <w:proofErr w:type="spellStart"/>
      <w:r>
        <w:t>Naish</w:t>
      </w:r>
      <w:proofErr w:type="spellEnd"/>
      <w:r>
        <w:t xml:space="preserve">. 2009. Head and neck posture in 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:213–230. doi:10.4202/app.2009.0007</w:t>
      </w:r>
    </w:p>
    <w:p w14:paraId="09507FF2" w14:textId="77777777" w:rsidR="000B265B" w:rsidRDefault="00000000">
      <w:pPr>
        <w:pStyle w:val="Reference"/>
      </w:pPr>
      <w:r>
        <w:t xml:space="preserve">Taylor, Michael P., Matthew C. </w:t>
      </w:r>
      <w:proofErr w:type="spellStart"/>
      <w:r>
        <w:t>Lamanna</w:t>
      </w:r>
      <w:proofErr w:type="spellEnd"/>
      <w:r>
        <w:t xml:space="preserve">, Amy Henrici, </w:t>
      </w:r>
      <w:proofErr w:type="spellStart"/>
      <w:r>
        <w:t>Linsly</w:t>
      </w:r>
      <w:proofErr w:type="spellEnd"/>
      <w:r>
        <w:t xml:space="preserve"> Church and </w:t>
      </w:r>
      <w:proofErr w:type="spellStart"/>
      <w:r>
        <w:t>Ilja</w:t>
      </w:r>
      <w:proofErr w:type="spellEnd"/>
      <w:r>
        <w:t xml:space="preserve"> </w:t>
      </w:r>
      <w:proofErr w:type="spellStart"/>
      <w:r>
        <w:t>Nieuwland</w:t>
      </w:r>
      <w:proofErr w:type="spellEnd"/>
      <w:r>
        <w:t xml:space="preserve">. In prep, a. The history and composition of the Carnegie </w:t>
      </w:r>
      <w:r>
        <w:rPr>
          <w:i/>
          <w:iCs/>
        </w:rPr>
        <w:t>Diplodocus</w:t>
      </w:r>
      <w:r>
        <w:t xml:space="preserve">. </w:t>
      </w:r>
      <w:r>
        <w:rPr>
          <w:highlight w:val="yellow"/>
        </w:rPr>
        <w:t>XXX replace with reference to preprint when available.</w:t>
      </w:r>
    </w:p>
    <w:p w14:paraId="704915BE" w14:textId="77777777" w:rsidR="000B265B" w:rsidRDefault="00000000">
      <w:pPr>
        <w:pStyle w:val="Reference"/>
      </w:pPr>
      <w:r>
        <w:t xml:space="preserve">Taylor, Michael P., Peter May, Lowell Dingus and Eugene S. Gaffney. In prep, b. The skeletal reconstruction of </w:t>
      </w:r>
      <w:r>
        <w:rPr>
          <w:i/>
          <w:iCs/>
        </w:rPr>
        <w:t xml:space="preserve">Barosaurus </w:t>
      </w:r>
      <w:proofErr w:type="spellStart"/>
      <w:r>
        <w:rPr>
          <w:i/>
          <w:iCs/>
        </w:rPr>
        <w:t>lentus</w:t>
      </w:r>
      <w:proofErr w:type="spellEnd"/>
      <w:r>
        <w:t xml:space="preserve"> in the American Museum of Natural History. </w:t>
      </w:r>
      <w:r>
        <w:rPr>
          <w:highlight w:val="yellow"/>
        </w:rPr>
        <w:t>XXX replace with reference to preprint</w:t>
      </w:r>
      <w:bookmarkStart w:id="48" w:name="__DdeLink__3619_3219802390"/>
      <w:r>
        <w:rPr>
          <w:highlight w:val="yellow"/>
        </w:rPr>
        <w:t xml:space="preserve"> when available</w:t>
      </w:r>
      <w:bookmarkEnd w:id="48"/>
      <w:r>
        <w:rPr>
          <w:highlight w:val="yellow"/>
        </w:rPr>
        <w:t>.</w:t>
      </w:r>
    </w:p>
    <w:p w14:paraId="3ED40805" w14:textId="77777777" w:rsidR="000B265B" w:rsidRDefault="00000000">
      <w:pPr>
        <w:pStyle w:val="Reference"/>
      </w:pPr>
      <w:r>
        <w:t xml:space="preserve">Tschopp, Emanuel, </w:t>
      </w:r>
      <w:proofErr w:type="spellStart"/>
      <w:r>
        <w:t>Octávio</w:t>
      </w:r>
      <w:proofErr w:type="spellEnd"/>
      <w:r>
        <w:t xml:space="preserve"> Mateus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proofErr w:type="gramStart"/>
      <w:r>
        <w:rPr>
          <w:b/>
          <w:bCs/>
        </w:rPr>
        <w:t>2</w:t>
      </w:r>
      <w:r>
        <w:t>:e</w:t>
      </w:r>
      <w:proofErr w:type="gramEnd"/>
      <w:r>
        <w:t>857. doi:10.7717/peerj.857</w:t>
      </w:r>
    </w:p>
    <w:p w14:paraId="6744742B" w14:textId="77777777" w:rsidR="000B265B" w:rsidRDefault="00000000">
      <w:pPr>
        <w:pStyle w:val="Reference"/>
      </w:pPr>
      <w:r>
        <w:t xml:space="preserve">Tschopp, Emanuel, Susannah C. R. Maidment, Matthew C. </w:t>
      </w:r>
      <w:proofErr w:type="spellStart"/>
      <w:r>
        <w:t>Lamanna</w:t>
      </w:r>
      <w:proofErr w:type="spellEnd"/>
      <w:r>
        <w:t xml:space="preserve">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:1–79, 31 figures, 22 tables.</w:t>
      </w:r>
    </w:p>
    <w:p w14:paraId="482972FB" w14:textId="77777777" w:rsidR="000B265B" w:rsidRDefault="00000000">
      <w:pPr>
        <w:pStyle w:val="Reference"/>
      </w:pPr>
      <w:proofErr w:type="spellStart"/>
      <w:r>
        <w:t>Untermann</w:t>
      </w:r>
      <w:proofErr w:type="spellEnd"/>
      <w:r>
        <w:t xml:space="preserve">, G. Ernest. 1952. Moulds for huge dinosaur model arrive from Carnegie Museum. </w:t>
      </w:r>
      <w:r>
        <w:rPr>
          <w:i/>
          <w:iCs/>
        </w:rPr>
        <w:t>Vernal Express</w:t>
      </w:r>
      <w:r>
        <w:t xml:space="preserve"> (Utah Press Association), Thursday, August 7, 195, p1.</w:t>
      </w:r>
    </w:p>
    <w:p w14:paraId="792CED75" w14:textId="77777777" w:rsidR="000B265B" w:rsidRDefault="00000000">
      <w:pPr>
        <w:pStyle w:val="Reference"/>
      </w:pPr>
      <w:proofErr w:type="spellStart"/>
      <w:r>
        <w:t>Untermann</w:t>
      </w:r>
      <w:proofErr w:type="spellEnd"/>
      <w:r>
        <w:t xml:space="preserve">, G. Ernest. 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4B9E9F62" w14:textId="77777777" w:rsidR="000B265B" w:rsidRDefault="00000000">
      <w:pPr>
        <w:pStyle w:val="Reference"/>
      </w:pPr>
      <w:proofErr w:type="spellStart"/>
      <w:r>
        <w:t>Untermann</w:t>
      </w:r>
      <w:proofErr w:type="spellEnd"/>
      <w:r>
        <w:t xml:space="preserve">, Billie R., and G. Ernest </w:t>
      </w:r>
      <w:proofErr w:type="spellStart"/>
      <w:r>
        <w:t>Untermann</w:t>
      </w:r>
      <w:proofErr w:type="spellEnd"/>
      <w:r>
        <w:t xml:space="preserve">. 1971. Natural History State Museum. (Journal, volume and pagination not known: perhaps </w:t>
      </w:r>
      <w:r>
        <w:rPr>
          <w:i/>
          <w:iCs/>
        </w:rPr>
        <w:t>Utah Parks and Recreation newsletter</w:t>
      </w:r>
      <w:r>
        <w:t xml:space="preserve">). </w:t>
      </w:r>
      <w:r>
        <w:rPr>
          <w:highlight w:val="yellow"/>
        </w:rPr>
        <w:t>XXX find this reference.</w:t>
      </w:r>
    </w:p>
    <w:p w14:paraId="1F555270" w14:textId="77777777" w:rsidR="000B265B" w:rsidRDefault="00000000">
      <w:pPr>
        <w:pStyle w:val="Reference"/>
      </w:pPr>
      <w:r>
        <w:t xml:space="preserve">Williams, Oliver. Pre-historic dinosaur to tower over city; giant animal four times taller than man. </w:t>
      </w:r>
      <w:r>
        <w:rPr>
          <w:i/>
          <w:iCs/>
        </w:rPr>
        <w:t>Rocky Mount Evening Telegram</w:t>
      </w:r>
      <w:r>
        <w:t xml:space="preserve">, 24 April 1960, page 3B. </w:t>
      </w:r>
      <w:hyperlink r:id="rId40">
        <w:r>
          <w:rPr>
            <w:rStyle w:val="InternetLink"/>
          </w:rPr>
          <w:t>https://newspaperarchive.com/rocky-mount-evening-telegram-apr-24-1960-p-11/</w:t>
        </w:r>
      </w:hyperlink>
    </w:p>
    <w:p w14:paraId="27485261" w14:textId="77777777" w:rsidR="000B265B" w:rsidRDefault="00000000">
      <w:pPr>
        <w:pStyle w:val="Reference"/>
      </w:pPr>
      <w:r>
        <w:t xml:space="preserve">Wright, </w:t>
      </w:r>
      <w:proofErr w:type="spellStart"/>
      <w:r>
        <w:t>Helda</w:t>
      </w:r>
      <w:proofErr w:type="spellEnd"/>
      <w:r>
        <w:t xml:space="preserve"> E. 1956. </w:t>
      </w:r>
      <w:r>
        <w:rPr>
          <w:i/>
          <w:iCs/>
        </w:rPr>
        <w:t xml:space="preserve">Society of Vertebrae </w:t>
      </w:r>
      <w:proofErr w:type="spellStart"/>
      <w:r>
        <w:rPr>
          <w:i/>
          <w:iCs/>
        </w:rPr>
        <w:t>Paleontology</w:t>
      </w:r>
      <w:proofErr w:type="spellEnd"/>
      <w:r>
        <w:rPr>
          <w:i/>
          <w:iCs/>
        </w:rPr>
        <w:t xml:space="preserve"> News Bulletin</w:t>
      </w:r>
      <w:r>
        <w:t xml:space="preserve"> </w:t>
      </w:r>
      <w:r>
        <w:rPr>
          <w:b/>
          <w:bCs/>
        </w:rPr>
        <w:t>46</w:t>
      </w:r>
      <w:r>
        <w:t>, February 1956.</w:t>
      </w:r>
    </w:p>
    <w:p w14:paraId="1C8D15DA" w14:textId="77777777" w:rsidR="000B265B" w:rsidRDefault="00000000">
      <w:pPr>
        <w:pStyle w:val="Reference"/>
      </w:pPr>
      <w:r>
        <w:lastRenderedPageBreak/>
        <w:br w:type="page"/>
      </w:r>
    </w:p>
    <w:p w14:paraId="6B8C1207" w14:textId="77777777" w:rsidR="000B265B" w:rsidRDefault="00000000">
      <w:pPr>
        <w:pStyle w:val="Heading1"/>
        <w:numPr>
          <w:ilvl w:val="0"/>
          <w:numId w:val="2"/>
        </w:numPr>
      </w:pPr>
      <w:bookmarkStart w:id="49" w:name="__RefHeading___Toc3407_68767826"/>
      <w:bookmarkEnd w:id="49"/>
      <w:r>
        <w:lastRenderedPageBreak/>
        <w:t>Figure Captions</w:t>
      </w:r>
    </w:p>
    <w:p w14:paraId="779C7B78" w14:textId="77777777" w:rsidR="000B265B" w:rsidRDefault="00000000">
      <w:pPr>
        <w:pStyle w:val="FigureCaption"/>
      </w:pPr>
      <w:r>
        <w:rPr>
          <w:b/>
          <w:bCs/>
        </w:rPr>
        <w:t>Figure 1.</w:t>
      </w:r>
      <w:r>
        <w:t xml:space="preserve"> Mounted skeleton of </w:t>
      </w:r>
      <w:r>
        <w:rPr>
          <w:i/>
          <w:iCs/>
        </w:rPr>
        <w:t xml:space="preserve">Diplodocus </w:t>
      </w:r>
      <w:proofErr w:type="spellStart"/>
      <w:r>
        <w:rPr>
          <w:i/>
          <w:iCs/>
        </w:rPr>
        <w:t>carnegii</w:t>
      </w:r>
      <w:proofErr w:type="spellEnd"/>
      <w: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t xml:space="preserve"> Mathew J. Wedel for scale. Photograph by Michael P. Taylor.</w:t>
      </w:r>
    </w:p>
    <w:p w14:paraId="49399E35" w14:textId="77777777" w:rsidR="000B265B" w:rsidRDefault="00000000">
      <w:pPr>
        <w:pStyle w:val="FigureCaption"/>
      </w:pPr>
      <w:r>
        <w:rPr>
          <w:b/>
          <w:bCs/>
        </w:rPr>
        <w:t>Figure 2.</w:t>
      </w:r>
      <w:r>
        <w:t xml:space="preserve"> The original </w:t>
      </w:r>
      <w:r>
        <w:rPr>
          <w:i/>
          <w:iCs/>
        </w:rPr>
        <w:t>Diplodocus</w:t>
      </w:r>
      <w:r>
        <w:t xml:space="preserve"> </w:t>
      </w:r>
      <w:proofErr w:type="spellStart"/>
      <w:r>
        <w:t>molds</w:t>
      </w:r>
      <w:proofErr w:type="spellEnd"/>
      <w:r>
        <w:t xml:space="preserve"> created by the Carnegie Museum, shown in the Utah Field House </w:t>
      </w:r>
      <w:proofErr w:type="spellStart"/>
      <w:r>
        <w:t>some time</w:t>
      </w:r>
      <w:proofErr w:type="spellEnd"/>
      <w:r>
        <w:t xml:space="preserve"> between 1953 and 1955. In the background to the left is the </w:t>
      </w:r>
      <w:proofErr w:type="spellStart"/>
      <w:r>
        <w:t>mold</w:t>
      </w:r>
      <w:proofErr w:type="spellEnd"/>
      <w:r>
        <w:t xml:space="preserve"> for the sacrum and coalesced ilia, seen in right ventrolateral view with anterior to the top. In the middle of the foreground is the </w:t>
      </w:r>
      <w:proofErr w:type="spellStart"/>
      <w:r>
        <w:t>mold</w:t>
      </w:r>
      <w:proofErr w:type="spellEnd"/>
      <w:r>
        <w:t xml:space="preserve"> for a posterior cervical vertebra in ventral view with anterior to the lower left. The </w:t>
      </w:r>
      <w:proofErr w:type="spellStart"/>
      <w:r>
        <w:t>molds</w:t>
      </w:r>
      <w:proofErr w:type="spellEnd"/>
      <w:r>
        <w:t xml:space="preserve"> closely follow the shapes of the bones they were modelled from, but are noticeably bulkier. Scanned by Eileen </w:t>
      </w:r>
      <w:proofErr w:type="spellStart"/>
      <w:r>
        <w:t>Carr</w:t>
      </w:r>
      <w:proofErr w:type="spellEnd"/>
      <w:r>
        <w:t xml:space="preserve"> for the J. Willard Marriot Digital Library, image ID 1212242. Used by permission, </w:t>
      </w:r>
      <w:proofErr w:type="spellStart"/>
      <w:r>
        <w:t>Uintah</w:t>
      </w:r>
      <w:proofErr w:type="spellEnd"/>
      <w:r>
        <w:t xml:space="preserve"> County Library Regional History </w:t>
      </w:r>
      <w:proofErr w:type="spellStart"/>
      <w:r>
        <w:t>Center</w:t>
      </w:r>
      <w:proofErr w:type="spellEnd"/>
      <w:r>
        <w:t>.</w:t>
      </w:r>
    </w:p>
    <w:p w14:paraId="42773B95" w14:textId="77777777" w:rsidR="000B265B" w:rsidRDefault="00000000">
      <w:pPr>
        <w:pStyle w:val="FigureCaption"/>
      </w:pPr>
      <w:r>
        <w:rPr>
          <w:b/>
          <w:bCs/>
        </w:rPr>
        <w:t>Figure 3.</w:t>
      </w:r>
      <w:r>
        <w:t xml:space="preserve"> Field House Museum Director G. Ernest </w:t>
      </w:r>
      <w:proofErr w:type="spellStart"/>
      <w:r>
        <w:t>Untermann</w:t>
      </w:r>
      <w:proofErr w:type="spellEnd"/>
      <w:r>
        <w:t xml:space="preserve"> (left), and his wife, Staff Scientist Billie </w:t>
      </w:r>
      <w:proofErr w:type="spellStart"/>
      <w:r>
        <w:t>Untermann</w:t>
      </w:r>
      <w:proofErr w:type="spellEnd"/>
      <w:r>
        <w:t xml:space="preserve"> (right), grouting the cast dorsal vertebrae of the Field House’s concrete </w:t>
      </w:r>
      <w:r>
        <w:rPr>
          <w:i/>
          <w:iCs/>
        </w:rPr>
        <w:t>Diplodocus</w:t>
      </w:r>
      <w:r>
        <w:t xml:space="preserve">. 24 January 1957. Scanned by Aric Hansen for the J. Willard Marriot Digital Library, image ID 1086940. Used by permission, </w:t>
      </w:r>
      <w:proofErr w:type="spellStart"/>
      <w:r>
        <w:t>Uintah</w:t>
      </w:r>
      <w:proofErr w:type="spellEnd"/>
      <w:r>
        <w:t xml:space="preserve"> County Library Regional History </w:t>
      </w:r>
      <w:proofErr w:type="spellStart"/>
      <w:r>
        <w:t>Center</w:t>
      </w:r>
      <w:proofErr w:type="spellEnd"/>
      <w:r>
        <w:t>.</w:t>
      </w:r>
    </w:p>
    <w:p w14:paraId="7335A548" w14:textId="77777777" w:rsidR="000B265B" w:rsidRDefault="00000000">
      <w:pPr>
        <w:pStyle w:val="FigureCaption"/>
      </w:pPr>
      <w:r>
        <w:rPr>
          <w:b/>
          <w:bCs/>
        </w:rPr>
        <w:t>Figure 4.</w:t>
      </w:r>
      <w:r>
        <w:t xml:space="preserve"> Assembly of the outdoor concrete </w:t>
      </w:r>
      <w:r>
        <w:rPr>
          <w:i/>
          <w:iCs/>
        </w:rPr>
        <w:t>Diplodocus</w:t>
      </w:r>
      <w:r>
        <w:t xml:space="preserve"> at the Utah Field Museum in 1957. </w:t>
      </w:r>
      <w:r>
        <w:rPr>
          <w:b/>
          <w:bCs/>
        </w:rPr>
        <w:t>A.</w:t>
      </w:r>
      <w:r>
        <w:t xml:space="preserve"> In right posterolateral view. The sacrum and fused ilia having been mounted on the main support to begin the process, the hindlimbs, last four dorsal vertebrae and first caudal have now been added. </w:t>
      </w:r>
      <w:r>
        <w:rPr>
          <w:b/>
          <w:bCs/>
        </w:rPr>
        <w:t>B.</w:t>
      </w:r>
      <w:r>
        <w:t xml:space="preserve"> In left </w:t>
      </w:r>
      <w:proofErr w:type="spellStart"/>
      <w:r>
        <w:t>anterodorsolateral</w:t>
      </w:r>
      <w:proofErr w:type="spellEnd"/>
      <w:r>
        <w:t xml:space="preserve"> view, probably taken from the roof of the museum. The mount is almost complete, with only the forelimbs, their girdles and the dorsal ribs yet to be attached. Note that, contra </w:t>
      </w:r>
      <w:proofErr w:type="spellStart"/>
      <w:r>
        <w:t>Untermann</w:t>
      </w:r>
      <w:proofErr w:type="spellEnd"/>
      <w:r>
        <w:t xml:space="preserve"> (1959:367–368), the skull is already in place. Both images scanned by Aric Hansen for the J. Willard Marriot Digital Library, image IDs 1090660 and 1090647. Used by permission, </w:t>
      </w:r>
      <w:proofErr w:type="spellStart"/>
      <w:r>
        <w:t>Uintah</w:t>
      </w:r>
      <w:proofErr w:type="spellEnd"/>
      <w:r>
        <w:t xml:space="preserve"> County Library Regional History </w:t>
      </w:r>
      <w:proofErr w:type="spellStart"/>
      <w:r>
        <w:t>Center</w:t>
      </w:r>
      <w:proofErr w:type="spellEnd"/>
      <w:r>
        <w:t>.</w:t>
      </w:r>
    </w:p>
    <w:p w14:paraId="6C12B968" w14:textId="77777777" w:rsidR="000B265B" w:rsidRDefault="00000000">
      <w:pPr>
        <w:pStyle w:val="FigureCaption"/>
      </w:pPr>
      <w:r>
        <w:rPr>
          <w:b/>
          <w:bCs/>
        </w:rPr>
        <w:t>Figure 5.</w:t>
      </w:r>
      <w:r>
        <w:t xml:space="preserve"> The completed outdoor </w:t>
      </w:r>
      <w:r>
        <w:rPr>
          <w:i/>
          <w:iCs/>
        </w:rPr>
        <w:t>Diplodocus</w:t>
      </w:r>
      <w:r>
        <w:t xml:space="preserve"> mount in a rare colour photograph. Undated. Scanned by Eileen </w:t>
      </w:r>
      <w:proofErr w:type="spellStart"/>
      <w:r>
        <w:t>Carr</w:t>
      </w:r>
      <w:proofErr w:type="spellEnd"/>
      <w:r>
        <w:t xml:space="preserve"> for the J. Willard Marriot Digital Library, image ID 415530. Used by permission, </w:t>
      </w:r>
      <w:proofErr w:type="spellStart"/>
      <w:r>
        <w:t>Uintah</w:t>
      </w:r>
      <w:proofErr w:type="spellEnd"/>
      <w:r>
        <w:t xml:space="preserve"> County Library Regional History </w:t>
      </w:r>
      <w:proofErr w:type="spellStart"/>
      <w:r>
        <w:t>Center</w:t>
      </w:r>
      <w:proofErr w:type="spellEnd"/>
      <w:r>
        <w:t>.</w:t>
      </w:r>
    </w:p>
    <w:p w14:paraId="255FCD88" w14:textId="77777777" w:rsidR="000B265B" w:rsidRDefault="00000000">
      <w:pPr>
        <w:pStyle w:val="FigureCaption"/>
      </w:pPr>
      <w:r>
        <w:rPr>
          <w:b/>
          <w:bCs/>
        </w:rPr>
        <w:t>Figure 6.</w:t>
      </w:r>
      <w:r>
        <w:t xml:space="preserve"> The outdoor </w:t>
      </w:r>
      <w:r>
        <w:rPr>
          <w:i/>
          <w:iCs/>
        </w:rPr>
        <w:t>Diplodocus</w:t>
      </w:r>
      <w:r>
        <w:t xml:space="preserve"> mount is repainted on 22 June 1967, in what was likely an annual event. Field House employee Ivan Hall applies a mixture of linseed oil and brown stain while G. Ernest </w:t>
      </w:r>
      <w:proofErr w:type="spellStart"/>
      <w:r>
        <w:t>Untermann</w:t>
      </w:r>
      <w:proofErr w:type="spellEnd"/>
      <w:r>
        <w:t xml:space="preserve"> holds the ladder. Scanned by Eileen </w:t>
      </w:r>
      <w:proofErr w:type="spellStart"/>
      <w:r>
        <w:t>Carr</w:t>
      </w:r>
      <w:proofErr w:type="spellEnd"/>
      <w:r>
        <w:t xml:space="preserve"> for the J. Willard Marriot Digital Library, image ID 1091738. Used by permission, </w:t>
      </w:r>
      <w:proofErr w:type="spellStart"/>
      <w:r>
        <w:t>Uintah</w:t>
      </w:r>
      <w:proofErr w:type="spellEnd"/>
      <w:r>
        <w:t xml:space="preserve"> County Library Regional History </w:t>
      </w:r>
      <w:proofErr w:type="spellStart"/>
      <w:r>
        <w:t>Center</w:t>
      </w:r>
      <w:proofErr w:type="spellEnd"/>
      <w:r>
        <w:t>.</w:t>
      </w:r>
    </w:p>
    <w:p w14:paraId="675CB2E5" w14:textId="77777777" w:rsidR="000B265B" w:rsidRDefault="00000000">
      <w:pPr>
        <w:pStyle w:val="FigureCaption"/>
      </w:pPr>
      <w:r>
        <w:rPr>
          <w:b/>
          <w:bCs/>
        </w:rPr>
        <w:t>Figure 7.</w:t>
      </w:r>
      <w:r>
        <w:t xml:space="preserve"> The original </w:t>
      </w:r>
      <w:r>
        <w:rPr>
          <w:i/>
          <w:iCs/>
        </w:rPr>
        <w:t>Diplodocus</w:t>
      </w:r>
      <w:r>
        <w:t xml:space="preserve"> </w:t>
      </w:r>
      <w:proofErr w:type="spellStart"/>
      <w:r>
        <w:t>molds</w:t>
      </w:r>
      <w:proofErr w:type="spellEnd"/>
      <w:r>
        <w:t xml:space="preserve"> being loaded onto a truck for shipment to the Rocky Mount Children’s Museum, North Carolina, on or shortly before 14 July 1960. From left to right: truck driver William Randolph Turnage, Field House employee Dee Hall, and Field House Director G. Ernest </w:t>
      </w:r>
      <w:proofErr w:type="spellStart"/>
      <w:r>
        <w:t>Untermann</w:t>
      </w:r>
      <w:proofErr w:type="spellEnd"/>
      <w:r>
        <w:t xml:space="preserve">. Scanned by Aric Hansen for the J. Willard Marriot Digital Library, image ID 1086142. Used by permission, </w:t>
      </w:r>
      <w:proofErr w:type="spellStart"/>
      <w:r>
        <w:t>Uintah</w:t>
      </w:r>
      <w:proofErr w:type="spellEnd"/>
      <w:r>
        <w:t xml:space="preserve"> County Library Regional History </w:t>
      </w:r>
      <w:proofErr w:type="spellStart"/>
      <w:r>
        <w:t>Center</w:t>
      </w:r>
      <w:proofErr w:type="spellEnd"/>
      <w:r>
        <w:t>.</w:t>
      </w:r>
    </w:p>
    <w:p w14:paraId="6A47E8E2" w14:textId="77777777" w:rsidR="000B265B" w:rsidRDefault="00000000">
      <w:pPr>
        <w:pStyle w:val="FigureCaption"/>
      </w:pPr>
      <w:r>
        <w:rPr>
          <w:b/>
          <w:bCs/>
        </w:rPr>
        <w:t>Figure 8.</w:t>
      </w:r>
      <w:r>
        <w:t xml:space="preserve"> The second-generation lightweight </w:t>
      </w:r>
      <w:r>
        <w:rPr>
          <w:i/>
          <w:iCs/>
        </w:rPr>
        <w:t>Diplodocus</w:t>
      </w:r>
      <w:r>
        <w:t xml:space="preserve"> cast as originally displayed at the old Field House building between 1994 and 2004. </w:t>
      </w:r>
      <w:r>
        <w:rPr>
          <w:b/>
          <w:bCs/>
        </w:rPr>
        <w:t>A.</w:t>
      </w:r>
      <w:r>
        <w:t xml:space="preserve"> Right anterolateral view, showing the head and neck projecting above the admission counter; </w:t>
      </w:r>
      <w:r>
        <w:rPr>
          <w:b/>
          <w:bCs/>
        </w:rPr>
        <w:t>B.</w:t>
      </w:r>
      <w:r>
        <w:t xml:space="preserve"> Left posterolateral view, emphasizing the curvature of </w:t>
      </w:r>
      <w:r>
        <w:lastRenderedPageBreak/>
        <w:t>the elevated tail necessary to fit the 76-foot skeleton into the 50-foot exhibit hall. Photographs taken in May 1999 by Chet Gottfried, using a Pentax LX camera with a 17mm rectilinear fisheye lens. Used by kind permission.</w:t>
      </w:r>
    </w:p>
    <w:p w14:paraId="63BE234E" w14:textId="77777777" w:rsidR="000B265B" w:rsidRDefault="00000000">
      <w:pPr>
        <w:pStyle w:val="FigureCaption"/>
      </w:pPr>
      <w:r>
        <w:rPr>
          <w:b/>
          <w:bCs/>
        </w:rPr>
        <w:t>Figure 9.</w:t>
      </w:r>
      <w:r>
        <w:t xml:space="preserve"> The second-generation lightweight </w:t>
      </w:r>
      <w:r>
        <w:rPr>
          <w:i/>
          <w:iCs/>
        </w:rPr>
        <w:t>Diplodocus</w:t>
      </w:r>
      <w:r>
        <w:t xml:space="preserve"> cast as currently displayed at the new Field House building since 2006. Skeleton in right lateral view, with </w:t>
      </w:r>
      <w:r>
        <w:rPr>
          <w:i/>
          <w:iCs/>
        </w:rPr>
        <w:t>Homo sapiens</w:t>
      </w:r>
      <w:r>
        <w:t xml:space="preserve"> Michael P. Taylor for scale. Photograph by Mathew J. Wedel.</w:t>
      </w:r>
    </w:p>
    <w:p w14:paraId="105D552F" w14:textId="77777777" w:rsidR="000B265B" w:rsidRDefault="00000000">
      <w:pPr>
        <w:pStyle w:val="FigureCaption"/>
      </w:pPr>
      <w:r>
        <w:rPr>
          <w:b/>
          <w:bCs/>
        </w:rPr>
        <w:t>Figure 10.</w:t>
      </w:r>
      <w:r>
        <w:t xml:space="preserve"> Double </w:t>
      </w:r>
      <w:r>
        <w:rPr>
          <w:i/>
          <w:iCs/>
        </w:rPr>
        <w:t>Diplodocus</w:t>
      </w:r>
      <w:r>
        <w:t xml:space="preserve"> mount at the Museum of Science and Industry (MOSI), Tampa, Florida. Both individuals are identical, having been cast from the </w:t>
      </w:r>
      <w:proofErr w:type="spellStart"/>
      <w:r>
        <w:t>molds</w:t>
      </w:r>
      <w:proofErr w:type="spellEnd"/>
      <w:r>
        <w:t xml:space="preserve"> made by </w:t>
      </w:r>
      <w:proofErr w:type="spellStart"/>
      <w:r>
        <w:t>Dinolab</w:t>
      </w:r>
      <w:proofErr w:type="spellEnd"/>
      <w:r>
        <w:t xml:space="preserve"> from the Concrete </w:t>
      </w:r>
      <w:r>
        <w:rPr>
          <w:i/>
          <w:iCs/>
        </w:rPr>
        <w:t>Diplodocus</w:t>
      </w:r>
      <w:r>
        <w:t xml:space="preserve"> of Vernal. Photograph by Anthony </w:t>
      </w:r>
      <w:proofErr w:type="spellStart"/>
      <w:r>
        <w:t>Pelaez</w:t>
      </w:r>
      <w:proofErr w:type="spellEnd"/>
      <w:r>
        <w:t>, taken between 1997 and 2017.</w:t>
      </w:r>
    </w:p>
    <w:p w14:paraId="6799AA7D" w14:textId="77777777" w:rsidR="000B265B" w:rsidRDefault="00000000">
      <w:pPr>
        <w:pStyle w:val="FigureCaption"/>
      </w:pPr>
      <w:r>
        <w:rPr>
          <w:b/>
          <w:bCs/>
        </w:rPr>
        <w:t>Figure 11.</w:t>
      </w:r>
      <w:r>
        <w:t xml:space="preserve"> The elements of the concrete cast moving from Vernal to Price on 8 April 2013. </w:t>
      </w:r>
      <w:r>
        <w:rPr>
          <w:b/>
          <w:bCs/>
        </w:rPr>
        <w:t>A.</w:t>
      </w:r>
      <w:r>
        <w:t xml:space="preserve"> the concrete bones packed onto wooden pallets outside the new Field House building, having been </w:t>
      </w:r>
      <w:proofErr w:type="spellStart"/>
      <w:r>
        <w:t>been</w:t>
      </w:r>
      <w:proofErr w:type="spellEnd"/>
      <w:r>
        <w:t xml:space="preserve"> prepared for transportation to the Utah State University Eastern campus in Price, Utah, about 100 miles southwest of Vernal. Photograph by Steven D. </w:t>
      </w:r>
      <w:proofErr w:type="spellStart"/>
      <w:r>
        <w:t>Sroka</w:t>
      </w:r>
      <w:proofErr w:type="spellEnd"/>
      <w:r>
        <w:t xml:space="preserve">. </w:t>
      </w:r>
      <w:r>
        <w:rPr>
          <w:b/>
          <w:bCs/>
        </w:rPr>
        <w:t>B.</w:t>
      </w:r>
      <w:r>
        <w:t xml:space="preserve"> The same bones having been unpacked into Ken Carpenter’s garage in Price. Photograph by Ken Carpenter.</w:t>
      </w:r>
    </w:p>
    <w:p w14:paraId="0D2E6304" w14:textId="77777777" w:rsidR="000B265B" w:rsidRDefault="00000000">
      <w:pPr>
        <w:pStyle w:val="FigureCaption"/>
      </w:pPr>
      <w:r>
        <w:rPr>
          <w:b/>
          <w:bCs/>
        </w:rPr>
        <w:t>Figure 12.</w:t>
      </w:r>
      <w:r>
        <w:t xml:space="preserve"> Carrie </w:t>
      </w:r>
      <w:proofErr w:type="spellStart"/>
      <w:r>
        <w:t>Herbel</w:t>
      </w:r>
      <w:proofErr w:type="spellEnd"/>
      <w:r>
        <w:t xml:space="preserve">, a preparator at the Prehistoric Museum in Price, sandblasting old paint off the concrete </w:t>
      </w:r>
      <w:r>
        <w:rPr>
          <w:i/>
          <w:iCs/>
        </w:rPr>
        <w:t>Diplodocus</w:t>
      </w:r>
      <w:r>
        <w:t xml:space="preserve"> casts recently obtained from Vernal, on 1 November 2014. By comparison with Hatcher (</w:t>
      </w:r>
      <w:proofErr w:type="gramStart"/>
      <w:r>
        <w:t>1901:plate</w:t>
      </w:r>
      <w:proofErr w:type="gramEnd"/>
      <w:r>
        <w:t xml:space="preserve"> V), which shows anterior-view photographs of the cervical vertebrae of </w:t>
      </w:r>
      <w:r>
        <w:rPr>
          <w:i/>
          <w:iCs/>
        </w:rPr>
        <w:t xml:space="preserve">Diplodocus </w:t>
      </w:r>
      <w:proofErr w:type="spellStart"/>
      <w:r>
        <w:rPr>
          <w:i/>
          <w:iCs/>
        </w:rPr>
        <w:t>carnegii</w:t>
      </w:r>
      <w:proofErr w:type="spellEnd"/>
      <w:r>
        <w:t xml:space="preserve"> holotype CM 84, this appears to be the cast of the 15th and last cervical, based on the wide zygapophyseal facets, the broad diapophyseal wings, the well-developed “V”-shaped </w:t>
      </w:r>
      <w:proofErr w:type="spellStart"/>
      <w:r>
        <w:t>intraprezygpophyseal</w:t>
      </w:r>
      <w:proofErr w:type="spellEnd"/>
      <w:r>
        <w:t xml:space="preserve"> lamina, and the tall, well separated halves of the bifid neural spine with little dorsal expansion.</w:t>
      </w:r>
      <w:r>
        <w:br w:type="page"/>
      </w:r>
    </w:p>
    <w:p w14:paraId="47994F9E" w14:textId="77777777" w:rsidR="000B265B" w:rsidRDefault="00000000">
      <w:pPr>
        <w:pStyle w:val="Heading1"/>
      </w:pPr>
      <w:bookmarkStart w:id="50" w:name="__RefHeading___Toc4426_1817233446"/>
      <w:bookmarkEnd w:id="50"/>
      <w:r>
        <w:lastRenderedPageBreak/>
        <w:t>Tables</w:t>
      </w:r>
    </w:p>
    <w:p w14:paraId="5F903EF5" w14:textId="77777777" w:rsidR="000B265B" w:rsidRDefault="00000000">
      <w:pPr>
        <w:pStyle w:val="BodyText"/>
      </w:pPr>
      <w:r>
        <w:rPr>
          <w:b/>
          <w:bCs/>
        </w:rPr>
        <w:t>Table 1.</w:t>
      </w:r>
      <w:r>
        <w:t xml:space="preserve"> Casts made from the </w:t>
      </w:r>
      <w:proofErr w:type="spellStart"/>
      <w:r>
        <w:t>molds</w:t>
      </w:r>
      <w:proofErr w:type="spellEnd"/>
      <w:r>
        <w:t xml:space="preserve"> taken from the concrete </w:t>
      </w:r>
      <w:proofErr w:type="spellStart"/>
      <w:r>
        <w:rPr>
          <w:i/>
          <w:iCs/>
        </w:rPr>
        <w:t>Dipodocus</w:t>
      </w:r>
      <w:proofErr w:type="spellEnd"/>
      <w:r>
        <w:t xml:space="preserve"> of Vernal. This table represents a synthesis of two sources of information: a list maintained by </w:t>
      </w:r>
      <w:proofErr w:type="spellStart"/>
      <w:r>
        <w:t>Dinolab</w:t>
      </w:r>
      <w:proofErr w:type="spellEnd"/>
      <w:r>
        <w:t xml:space="preserve"> and forwarded by Brian D. </w:t>
      </w:r>
      <w:proofErr w:type="spellStart"/>
      <w:r>
        <w:t>Curtice</w:t>
      </w:r>
      <w:proofErr w:type="spellEnd"/>
      <w:r>
        <w:t xml:space="preserve">, and James H. Madsen’s (1993) </w:t>
      </w:r>
      <w:proofErr w:type="spellStart"/>
      <w:r>
        <w:t>memorandom</w:t>
      </w:r>
      <w:proofErr w:type="spellEnd"/>
      <w:r>
        <w:t xml:space="preserve"> to Mary Dawson (Carnegie </w:t>
      </w:r>
      <w:proofErr w:type="spellStart"/>
      <w:r>
        <w:t>Musuem</w:t>
      </w:r>
      <w:proofErr w:type="spellEnd"/>
      <w:r>
        <w:t xml:space="preserve">) and Alden H. Hamlin (Utah Field House). The former lists specific cities that the casts were sent, includes dates, and extends to #13; the latter lists only the first four casts, lists clients, gives regions rather than cites, and notes what royalties were paid. Note that </w:t>
      </w:r>
      <w:proofErr w:type="spellStart"/>
      <w:r>
        <w:t>Dinolab’s</w:t>
      </w:r>
      <w:proofErr w:type="spellEnd"/>
      <w:r>
        <w:t xml:space="preserve"> numbering of the casts does not proceed in chronological order, and that casts 9–12 </w:t>
      </w:r>
      <w:proofErr w:type="gramStart"/>
      <w:r>
        <w:t>are</w:t>
      </w:r>
      <w:proofErr w:type="gramEnd"/>
      <w:r>
        <w:t xml:space="preserve"> not recorded in the available documents.</w:t>
      </w:r>
    </w:p>
    <w:tbl>
      <w:tblPr>
        <w:tblW w:w="9638" w:type="dxa"/>
        <w:tblCellMar>
          <w:left w:w="0" w:type="dxa"/>
          <w:right w:w="0" w:type="dxa"/>
        </w:tblCellMar>
        <w:tblLook w:val="04A0" w:firstRow="1" w:lastRow="0" w:firstColumn="1" w:lastColumn="0" w:noHBand="0" w:noVBand="1"/>
      </w:tblPr>
      <w:tblGrid>
        <w:gridCol w:w="558"/>
        <w:gridCol w:w="1430"/>
        <w:gridCol w:w="1191"/>
        <w:gridCol w:w="1078"/>
        <w:gridCol w:w="1121"/>
        <w:gridCol w:w="1105"/>
        <w:gridCol w:w="1483"/>
        <w:gridCol w:w="1672"/>
      </w:tblGrid>
      <w:tr w:rsidR="000B265B" w14:paraId="483AD3F1" w14:textId="77777777">
        <w:trPr>
          <w:tblHeader/>
        </w:trPr>
        <w:tc>
          <w:tcPr>
            <w:tcW w:w="559" w:type="dxa"/>
            <w:shd w:val="clear" w:color="auto" w:fill="auto"/>
          </w:tcPr>
          <w:p w14:paraId="3BCC1FAF" w14:textId="77777777" w:rsidR="000B265B" w:rsidRDefault="00000000">
            <w:pPr>
              <w:pStyle w:val="BodyText"/>
              <w:widowControl w:val="0"/>
              <w:rPr>
                <w:b/>
                <w:bCs/>
                <w:sz w:val="22"/>
                <w:szCs w:val="22"/>
              </w:rPr>
            </w:pPr>
            <w:r>
              <w:rPr>
                <w:b/>
                <w:bCs/>
                <w:sz w:val="22"/>
                <w:szCs w:val="22"/>
              </w:rPr>
              <w:t>#</w:t>
            </w:r>
          </w:p>
        </w:tc>
        <w:tc>
          <w:tcPr>
            <w:tcW w:w="1431" w:type="dxa"/>
            <w:shd w:val="clear" w:color="auto" w:fill="auto"/>
          </w:tcPr>
          <w:p w14:paraId="20E85EE2" w14:textId="77777777" w:rsidR="000B265B" w:rsidRDefault="00000000">
            <w:pPr>
              <w:pStyle w:val="BodyText"/>
              <w:widowControl w:val="0"/>
              <w:rPr>
                <w:b/>
                <w:bCs/>
                <w:sz w:val="22"/>
                <w:szCs w:val="22"/>
              </w:rPr>
            </w:pPr>
            <w:r>
              <w:rPr>
                <w:b/>
                <w:bCs/>
                <w:sz w:val="22"/>
                <w:szCs w:val="22"/>
              </w:rPr>
              <w:t>Date</w:t>
            </w:r>
          </w:p>
        </w:tc>
        <w:tc>
          <w:tcPr>
            <w:tcW w:w="1191" w:type="dxa"/>
            <w:shd w:val="clear" w:color="auto" w:fill="auto"/>
          </w:tcPr>
          <w:p w14:paraId="0D8CC392" w14:textId="77777777" w:rsidR="000B265B" w:rsidRDefault="00000000">
            <w:pPr>
              <w:pStyle w:val="BodyText"/>
              <w:widowControl w:val="0"/>
              <w:rPr>
                <w:b/>
                <w:bCs/>
                <w:sz w:val="22"/>
                <w:szCs w:val="22"/>
              </w:rPr>
            </w:pPr>
            <w:r>
              <w:rPr>
                <w:b/>
                <w:bCs/>
                <w:sz w:val="22"/>
                <w:szCs w:val="22"/>
              </w:rPr>
              <w:t>Client</w:t>
            </w:r>
          </w:p>
        </w:tc>
        <w:tc>
          <w:tcPr>
            <w:tcW w:w="1078" w:type="dxa"/>
            <w:shd w:val="clear" w:color="auto" w:fill="auto"/>
          </w:tcPr>
          <w:p w14:paraId="6C3765BE" w14:textId="77777777" w:rsidR="000B265B" w:rsidRDefault="00000000">
            <w:pPr>
              <w:pStyle w:val="BodyText"/>
              <w:widowControl w:val="0"/>
              <w:rPr>
                <w:b/>
                <w:bCs/>
                <w:sz w:val="22"/>
                <w:szCs w:val="22"/>
              </w:rPr>
            </w:pPr>
            <w:r>
              <w:rPr>
                <w:b/>
                <w:bCs/>
                <w:sz w:val="22"/>
                <w:szCs w:val="22"/>
              </w:rPr>
              <w:t>City</w:t>
            </w:r>
          </w:p>
        </w:tc>
        <w:tc>
          <w:tcPr>
            <w:tcW w:w="1119" w:type="dxa"/>
            <w:shd w:val="clear" w:color="auto" w:fill="auto"/>
          </w:tcPr>
          <w:p w14:paraId="24472296" w14:textId="77777777" w:rsidR="000B265B" w:rsidRDefault="00000000">
            <w:pPr>
              <w:pStyle w:val="BodyText"/>
              <w:widowControl w:val="0"/>
              <w:rPr>
                <w:b/>
                <w:bCs/>
                <w:sz w:val="22"/>
                <w:szCs w:val="22"/>
              </w:rPr>
            </w:pPr>
            <w:r>
              <w:rPr>
                <w:b/>
                <w:bCs/>
                <w:sz w:val="22"/>
                <w:szCs w:val="22"/>
              </w:rPr>
              <w:t>Region</w:t>
            </w:r>
          </w:p>
        </w:tc>
        <w:tc>
          <w:tcPr>
            <w:tcW w:w="1101" w:type="dxa"/>
            <w:shd w:val="clear" w:color="auto" w:fill="auto"/>
          </w:tcPr>
          <w:p w14:paraId="58069202" w14:textId="77777777" w:rsidR="000B265B" w:rsidRDefault="00000000">
            <w:pPr>
              <w:pStyle w:val="BodyText"/>
              <w:widowControl w:val="0"/>
              <w:rPr>
                <w:b/>
                <w:bCs/>
                <w:sz w:val="22"/>
                <w:szCs w:val="22"/>
              </w:rPr>
            </w:pPr>
            <w:r>
              <w:rPr>
                <w:b/>
                <w:bCs/>
                <w:sz w:val="22"/>
                <w:szCs w:val="22"/>
              </w:rPr>
              <w:t>Country</w:t>
            </w:r>
          </w:p>
        </w:tc>
        <w:tc>
          <w:tcPr>
            <w:tcW w:w="3157" w:type="dxa"/>
            <w:gridSpan w:val="2"/>
            <w:shd w:val="clear" w:color="auto" w:fill="auto"/>
          </w:tcPr>
          <w:p w14:paraId="0F1C3570" w14:textId="77777777" w:rsidR="000B265B" w:rsidRDefault="00000000">
            <w:pPr>
              <w:pStyle w:val="BodyText"/>
              <w:widowControl w:val="0"/>
              <w:rPr>
                <w:b/>
                <w:bCs/>
                <w:sz w:val="22"/>
                <w:szCs w:val="22"/>
              </w:rPr>
            </w:pPr>
            <w:r>
              <w:rPr>
                <w:b/>
                <w:bCs/>
                <w:sz w:val="22"/>
                <w:szCs w:val="22"/>
              </w:rPr>
              <w:t>Royalties paid</w:t>
            </w:r>
          </w:p>
        </w:tc>
      </w:tr>
      <w:tr w:rsidR="000B265B" w14:paraId="490F4A14" w14:textId="77777777">
        <w:tc>
          <w:tcPr>
            <w:tcW w:w="559" w:type="dxa"/>
            <w:shd w:val="clear" w:color="auto" w:fill="auto"/>
          </w:tcPr>
          <w:p w14:paraId="13E19E9E" w14:textId="77777777" w:rsidR="000B265B" w:rsidRDefault="000B265B">
            <w:pPr>
              <w:pStyle w:val="BodyText"/>
              <w:widowControl w:val="0"/>
              <w:rPr>
                <w:b/>
                <w:bCs/>
                <w:sz w:val="22"/>
                <w:szCs w:val="22"/>
              </w:rPr>
            </w:pPr>
          </w:p>
        </w:tc>
        <w:tc>
          <w:tcPr>
            <w:tcW w:w="1431" w:type="dxa"/>
            <w:shd w:val="clear" w:color="auto" w:fill="auto"/>
          </w:tcPr>
          <w:p w14:paraId="518ED39C" w14:textId="77777777" w:rsidR="000B265B" w:rsidRDefault="000B265B">
            <w:pPr>
              <w:pStyle w:val="BodyText"/>
              <w:widowControl w:val="0"/>
              <w:rPr>
                <w:b/>
                <w:bCs/>
                <w:sz w:val="22"/>
                <w:szCs w:val="22"/>
              </w:rPr>
            </w:pPr>
          </w:p>
        </w:tc>
        <w:tc>
          <w:tcPr>
            <w:tcW w:w="1191" w:type="dxa"/>
            <w:shd w:val="clear" w:color="auto" w:fill="auto"/>
          </w:tcPr>
          <w:p w14:paraId="6F58FB0F" w14:textId="77777777" w:rsidR="000B265B" w:rsidRDefault="000B265B">
            <w:pPr>
              <w:pStyle w:val="BodyText"/>
              <w:widowControl w:val="0"/>
              <w:rPr>
                <w:b/>
                <w:bCs/>
                <w:sz w:val="22"/>
                <w:szCs w:val="22"/>
              </w:rPr>
            </w:pPr>
          </w:p>
        </w:tc>
        <w:tc>
          <w:tcPr>
            <w:tcW w:w="1078" w:type="dxa"/>
            <w:shd w:val="clear" w:color="auto" w:fill="auto"/>
          </w:tcPr>
          <w:p w14:paraId="43A46429" w14:textId="77777777" w:rsidR="000B265B" w:rsidRDefault="000B265B">
            <w:pPr>
              <w:pStyle w:val="BodyText"/>
              <w:widowControl w:val="0"/>
              <w:rPr>
                <w:b/>
                <w:bCs/>
                <w:sz w:val="22"/>
                <w:szCs w:val="22"/>
              </w:rPr>
            </w:pPr>
          </w:p>
        </w:tc>
        <w:tc>
          <w:tcPr>
            <w:tcW w:w="1119" w:type="dxa"/>
            <w:shd w:val="clear" w:color="auto" w:fill="auto"/>
          </w:tcPr>
          <w:p w14:paraId="14A36086" w14:textId="77777777" w:rsidR="000B265B" w:rsidRDefault="000B265B">
            <w:pPr>
              <w:pStyle w:val="BodyText"/>
              <w:widowControl w:val="0"/>
              <w:rPr>
                <w:b/>
                <w:bCs/>
                <w:sz w:val="22"/>
                <w:szCs w:val="22"/>
              </w:rPr>
            </w:pPr>
          </w:p>
        </w:tc>
        <w:tc>
          <w:tcPr>
            <w:tcW w:w="1101" w:type="dxa"/>
            <w:shd w:val="clear" w:color="auto" w:fill="auto"/>
          </w:tcPr>
          <w:p w14:paraId="5ABAB02C" w14:textId="77777777" w:rsidR="000B265B" w:rsidRDefault="000B265B">
            <w:pPr>
              <w:pStyle w:val="BodyText"/>
              <w:widowControl w:val="0"/>
              <w:rPr>
                <w:b/>
                <w:bCs/>
                <w:sz w:val="22"/>
                <w:szCs w:val="22"/>
              </w:rPr>
            </w:pPr>
          </w:p>
        </w:tc>
        <w:tc>
          <w:tcPr>
            <w:tcW w:w="1484" w:type="dxa"/>
            <w:shd w:val="clear" w:color="auto" w:fill="auto"/>
          </w:tcPr>
          <w:p w14:paraId="47056A5D" w14:textId="77777777" w:rsidR="000B265B" w:rsidRDefault="00000000">
            <w:pPr>
              <w:pStyle w:val="BodyText"/>
              <w:widowControl w:val="0"/>
              <w:rPr>
                <w:b/>
                <w:bCs/>
                <w:sz w:val="22"/>
                <w:szCs w:val="22"/>
              </w:rPr>
            </w:pPr>
            <w:r>
              <w:rPr>
                <w:b/>
                <w:bCs/>
                <w:sz w:val="22"/>
                <w:szCs w:val="22"/>
              </w:rPr>
              <w:t>Field House</w:t>
            </w:r>
          </w:p>
        </w:tc>
        <w:tc>
          <w:tcPr>
            <w:tcW w:w="1673" w:type="dxa"/>
            <w:shd w:val="clear" w:color="auto" w:fill="auto"/>
          </w:tcPr>
          <w:p w14:paraId="35CE5E95" w14:textId="77777777" w:rsidR="000B265B" w:rsidRDefault="00000000">
            <w:pPr>
              <w:pStyle w:val="BodyText"/>
              <w:widowControl w:val="0"/>
              <w:rPr>
                <w:b/>
                <w:bCs/>
                <w:sz w:val="22"/>
                <w:szCs w:val="22"/>
              </w:rPr>
            </w:pPr>
            <w:r>
              <w:rPr>
                <w:b/>
                <w:bCs/>
                <w:sz w:val="22"/>
                <w:szCs w:val="22"/>
              </w:rPr>
              <w:t>Carnegie</w:t>
            </w:r>
          </w:p>
        </w:tc>
      </w:tr>
      <w:tr w:rsidR="000B265B" w14:paraId="330E8FE8" w14:textId="77777777">
        <w:tc>
          <w:tcPr>
            <w:tcW w:w="559" w:type="dxa"/>
            <w:shd w:val="clear" w:color="auto" w:fill="auto"/>
          </w:tcPr>
          <w:p w14:paraId="6A99B3D6" w14:textId="77777777" w:rsidR="000B265B" w:rsidRDefault="00000000">
            <w:pPr>
              <w:pStyle w:val="BodyText"/>
              <w:widowControl w:val="0"/>
              <w:rPr>
                <w:sz w:val="22"/>
                <w:szCs w:val="22"/>
              </w:rPr>
            </w:pPr>
            <w:r>
              <w:rPr>
                <w:sz w:val="22"/>
                <w:szCs w:val="22"/>
              </w:rPr>
              <w:t>1</w:t>
            </w:r>
          </w:p>
        </w:tc>
        <w:tc>
          <w:tcPr>
            <w:tcW w:w="1431" w:type="dxa"/>
            <w:shd w:val="clear" w:color="auto" w:fill="auto"/>
          </w:tcPr>
          <w:p w14:paraId="2594F907" w14:textId="77777777" w:rsidR="000B265B" w:rsidRDefault="00000000">
            <w:pPr>
              <w:pStyle w:val="BodyText"/>
              <w:widowControl w:val="0"/>
              <w:rPr>
                <w:sz w:val="22"/>
                <w:szCs w:val="22"/>
              </w:rPr>
            </w:pPr>
            <w:r>
              <w:rPr>
                <w:sz w:val="22"/>
                <w:szCs w:val="22"/>
              </w:rPr>
              <w:t>January 1990</w:t>
            </w:r>
          </w:p>
        </w:tc>
        <w:tc>
          <w:tcPr>
            <w:tcW w:w="1191" w:type="dxa"/>
            <w:shd w:val="clear" w:color="auto" w:fill="auto"/>
          </w:tcPr>
          <w:p w14:paraId="5F2244AD" w14:textId="77777777" w:rsidR="000B265B" w:rsidRDefault="00000000">
            <w:pPr>
              <w:pStyle w:val="BodyText"/>
              <w:widowControl w:val="0"/>
              <w:rPr>
                <w:sz w:val="22"/>
                <w:szCs w:val="22"/>
              </w:rPr>
            </w:pPr>
            <w:proofErr w:type="spellStart"/>
            <w:r>
              <w:rPr>
                <w:sz w:val="22"/>
                <w:szCs w:val="22"/>
              </w:rPr>
              <w:t>Meitetzu</w:t>
            </w:r>
            <w:proofErr w:type="spellEnd"/>
          </w:p>
        </w:tc>
        <w:tc>
          <w:tcPr>
            <w:tcW w:w="1078" w:type="dxa"/>
            <w:shd w:val="clear" w:color="auto" w:fill="auto"/>
          </w:tcPr>
          <w:p w14:paraId="40B19776" w14:textId="77777777" w:rsidR="000B265B" w:rsidRDefault="00000000">
            <w:pPr>
              <w:pStyle w:val="BodyText"/>
              <w:widowControl w:val="0"/>
              <w:rPr>
                <w:sz w:val="22"/>
                <w:szCs w:val="22"/>
              </w:rPr>
            </w:pPr>
            <w:proofErr w:type="spellStart"/>
            <w:r>
              <w:rPr>
                <w:sz w:val="22"/>
                <w:szCs w:val="22"/>
              </w:rPr>
              <w:t>Odawara</w:t>
            </w:r>
            <w:proofErr w:type="spellEnd"/>
          </w:p>
        </w:tc>
        <w:tc>
          <w:tcPr>
            <w:tcW w:w="1119" w:type="dxa"/>
            <w:shd w:val="clear" w:color="auto" w:fill="auto"/>
          </w:tcPr>
          <w:p w14:paraId="780C51F2" w14:textId="77777777" w:rsidR="000B265B" w:rsidRDefault="00000000">
            <w:pPr>
              <w:pStyle w:val="BodyText"/>
              <w:widowControl w:val="0"/>
              <w:rPr>
                <w:sz w:val="22"/>
                <w:szCs w:val="22"/>
              </w:rPr>
            </w:pPr>
            <w:r>
              <w:rPr>
                <w:sz w:val="22"/>
                <w:szCs w:val="22"/>
              </w:rPr>
              <w:t>Kanagawa</w:t>
            </w:r>
          </w:p>
        </w:tc>
        <w:tc>
          <w:tcPr>
            <w:tcW w:w="1101" w:type="dxa"/>
            <w:shd w:val="clear" w:color="auto" w:fill="auto"/>
          </w:tcPr>
          <w:p w14:paraId="0BB0A714" w14:textId="77777777" w:rsidR="000B265B" w:rsidRDefault="00000000">
            <w:pPr>
              <w:pStyle w:val="BodyText"/>
              <w:widowControl w:val="0"/>
              <w:rPr>
                <w:sz w:val="22"/>
                <w:szCs w:val="22"/>
              </w:rPr>
            </w:pPr>
            <w:r>
              <w:rPr>
                <w:sz w:val="22"/>
                <w:szCs w:val="22"/>
              </w:rPr>
              <w:t>Japan</w:t>
            </w:r>
          </w:p>
        </w:tc>
        <w:tc>
          <w:tcPr>
            <w:tcW w:w="1484" w:type="dxa"/>
            <w:shd w:val="clear" w:color="auto" w:fill="auto"/>
          </w:tcPr>
          <w:p w14:paraId="13066EFA" w14:textId="77777777" w:rsidR="000B265B" w:rsidRDefault="00000000">
            <w:pPr>
              <w:pStyle w:val="BodyText"/>
              <w:widowControl w:val="0"/>
              <w:rPr>
                <w:sz w:val="22"/>
                <w:szCs w:val="22"/>
              </w:rPr>
            </w:pPr>
            <w:r>
              <w:rPr>
                <w:sz w:val="22"/>
                <w:szCs w:val="22"/>
              </w:rPr>
              <w:t>$5,000</w:t>
            </w:r>
          </w:p>
        </w:tc>
        <w:tc>
          <w:tcPr>
            <w:tcW w:w="1673" w:type="dxa"/>
            <w:shd w:val="clear" w:color="auto" w:fill="auto"/>
          </w:tcPr>
          <w:p w14:paraId="78DC35F2" w14:textId="77777777" w:rsidR="000B265B" w:rsidRDefault="00000000">
            <w:pPr>
              <w:pStyle w:val="BodyText"/>
              <w:widowControl w:val="0"/>
              <w:rPr>
                <w:sz w:val="22"/>
                <w:szCs w:val="22"/>
              </w:rPr>
            </w:pPr>
            <w:r>
              <w:rPr>
                <w:sz w:val="22"/>
                <w:szCs w:val="22"/>
              </w:rPr>
              <w:t>N/A</w:t>
            </w:r>
          </w:p>
        </w:tc>
      </w:tr>
      <w:tr w:rsidR="000B265B" w14:paraId="3C090E95" w14:textId="77777777">
        <w:tc>
          <w:tcPr>
            <w:tcW w:w="559" w:type="dxa"/>
            <w:shd w:val="clear" w:color="auto" w:fill="auto"/>
          </w:tcPr>
          <w:p w14:paraId="50B38F06" w14:textId="77777777" w:rsidR="000B265B" w:rsidRDefault="00000000">
            <w:pPr>
              <w:pStyle w:val="BodyText"/>
              <w:widowControl w:val="0"/>
              <w:rPr>
                <w:sz w:val="22"/>
                <w:szCs w:val="22"/>
              </w:rPr>
            </w:pPr>
            <w:r>
              <w:rPr>
                <w:sz w:val="22"/>
                <w:szCs w:val="22"/>
              </w:rPr>
              <w:t>2</w:t>
            </w:r>
          </w:p>
        </w:tc>
        <w:tc>
          <w:tcPr>
            <w:tcW w:w="1431" w:type="dxa"/>
            <w:shd w:val="clear" w:color="auto" w:fill="auto"/>
          </w:tcPr>
          <w:p w14:paraId="1382A78F" w14:textId="77777777" w:rsidR="000B265B" w:rsidRDefault="00000000">
            <w:pPr>
              <w:pStyle w:val="BodyText"/>
              <w:widowControl w:val="0"/>
              <w:rPr>
                <w:sz w:val="22"/>
                <w:szCs w:val="22"/>
              </w:rPr>
            </w:pPr>
            <w:r>
              <w:rPr>
                <w:sz w:val="22"/>
                <w:szCs w:val="22"/>
              </w:rPr>
              <w:t>October 1992</w:t>
            </w:r>
          </w:p>
        </w:tc>
        <w:tc>
          <w:tcPr>
            <w:tcW w:w="1191" w:type="dxa"/>
            <w:shd w:val="clear" w:color="auto" w:fill="auto"/>
          </w:tcPr>
          <w:p w14:paraId="1662CC47" w14:textId="77777777" w:rsidR="000B265B" w:rsidRDefault="00000000">
            <w:pPr>
              <w:pStyle w:val="BodyText"/>
              <w:widowControl w:val="0"/>
              <w:rPr>
                <w:sz w:val="22"/>
                <w:szCs w:val="22"/>
              </w:rPr>
            </w:pPr>
            <w:proofErr w:type="spellStart"/>
            <w:r>
              <w:rPr>
                <w:sz w:val="22"/>
                <w:szCs w:val="22"/>
              </w:rPr>
              <w:t>Meitetzu</w:t>
            </w:r>
            <w:proofErr w:type="spellEnd"/>
          </w:p>
        </w:tc>
        <w:tc>
          <w:tcPr>
            <w:tcW w:w="1078" w:type="dxa"/>
            <w:shd w:val="clear" w:color="auto" w:fill="auto"/>
          </w:tcPr>
          <w:p w14:paraId="67438387" w14:textId="77777777" w:rsidR="000B265B" w:rsidRDefault="00000000">
            <w:pPr>
              <w:pStyle w:val="BodyText"/>
              <w:widowControl w:val="0"/>
              <w:rPr>
                <w:sz w:val="22"/>
                <w:szCs w:val="22"/>
              </w:rPr>
            </w:pPr>
            <w:proofErr w:type="spellStart"/>
            <w:r>
              <w:rPr>
                <w:sz w:val="22"/>
                <w:szCs w:val="22"/>
              </w:rPr>
              <w:t>Shiramine</w:t>
            </w:r>
            <w:proofErr w:type="spellEnd"/>
          </w:p>
        </w:tc>
        <w:tc>
          <w:tcPr>
            <w:tcW w:w="1119" w:type="dxa"/>
            <w:shd w:val="clear" w:color="auto" w:fill="auto"/>
          </w:tcPr>
          <w:p w14:paraId="2419B3AD" w14:textId="77777777" w:rsidR="000B265B" w:rsidRDefault="00000000">
            <w:pPr>
              <w:pStyle w:val="BodyText"/>
              <w:widowControl w:val="0"/>
              <w:rPr>
                <w:sz w:val="22"/>
                <w:szCs w:val="22"/>
              </w:rPr>
            </w:pPr>
            <w:r>
              <w:rPr>
                <w:sz w:val="22"/>
                <w:szCs w:val="22"/>
              </w:rPr>
              <w:t>Ishikawa</w:t>
            </w:r>
          </w:p>
        </w:tc>
        <w:tc>
          <w:tcPr>
            <w:tcW w:w="1101" w:type="dxa"/>
            <w:shd w:val="clear" w:color="auto" w:fill="auto"/>
          </w:tcPr>
          <w:p w14:paraId="090EC154" w14:textId="77777777" w:rsidR="000B265B" w:rsidRDefault="00000000">
            <w:pPr>
              <w:pStyle w:val="BodyText"/>
              <w:widowControl w:val="0"/>
              <w:rPr>
                <w:sz w:val="22"/>
                <w:szCs w:val="22"/>
              </w:rPr>
            </w:pPr>
            <w:r>
              <w:rPr>
                <w:sz w:val="22"/>
                <w:szCs w:val="22"/>
              </w:rPr>
              <w:t>Japan</w:t>
            </w:r>
          </w:p>
        </w:tc>
        <w:tc>
          <w:tcPr>
            <w:tcW w:w="1484" w:type="dxa"/>
            <w:shd w:val="clear" w:color="auto" w:fill="auto"/>
          </w:tcPr>
          <w:p w14:paraId="161B5FF3" w14:textId="77777777" w:rsidR="000B265B" w:rsidRDefault="00000000">
            <w:pPr>
              <w:pStyle w:val="BodyText"/>
              <w:widowControl w:val="0"/>
              <w:rPr>
                <w:sz w:val="22"/>
                <w:szCs w:val="22"/>
              </w:rPr>
            </w:pPr>
            <w:r>
              <w:rPr>
                <w:sz w:val="22"/>
                <w:szCs w:val="22"/>
              </w:rPr>
              <w:t>$5,000</w:t>
            </w:r>
          </w:p>
        </w:tc>
        <w:tc>
          <w:tcPr>
            <w:tcW w:w="1673" w:type="dxa"/>
            <w:shd w:val="clear" w:color="auto" w:fill="auto"/>
          </w:tcPr>
          <w:p w14:paraId="333CBC1A" w14:textId="77777777" w:rsidR="000B265B" w:rsidRDefault="00000000">
            <w:pPr>
              <w:pStyle w:val="BodyText"/>
              <w:widowControl w:val="0"/>
              <w:rPr>
                <w:sz w:val="22"/>
                <w:szCs w:val="22"/>
              </w:rPr>
            </w:pPr>
            <w:r>
              <w:rPr>
                <w:sz w:val="22"/>
                <w:szCs w:val="22"/>
              </w:rPr>
              <w:t>N/A</w:t>
            </w:r>
          </w:p>
        </w:tc>
      </w:tr>
      <w:tr w:rsidR="000B265B" w14:paraId="4498F470" w14:textId="77777777">
        <w:tc>
          <w:tcPr>
            <w:tcW w:w="559" w:type="dxa"/>
            <w:shd w:val="clear" w:color="auto" w:fill="auto"/>
          </w:tcPr>
          <w:p w14:paraId="42813B80" w14:textId="77777777" w:rsidR="000B265B" w:rsidRDefault="00000000">
            <w:pPr>
              <w:pStyle w:val="BodyText"/>
              <w:widowControl w:val="0"/>
              <w:rPr>
                <w:sz w:val="22"/>
                <w:szCs w:val="22"/>
              </w:rPr>
            </w:pPr>
            <w:r>
              <w:rPr>
                <w:sz w:val="22"/>
                <w:szCs w:val="22"/>
              </w:rPr>
              <w:t>3</w:t>
            </w:r>
          </w:p>
        </w:tc>
        <w:tc>
          <w:tcPr>
            <w:tcW w:w="1431" w:type="dxa"/>
            <w:shd w:val="clear" w:color="auto" w:fill="auto"/>
          </w:tcPr>
          <w:p w14:paraId="72D48160" w14:textId="77777777" w:rsidR="000B265B" w:rsidRDefault="00000000">
            <w:pPr>
              <w:pStyle w:val="BodyText"/>
              <w:widowControl w:val="0"/>
              <w:rPr>
                <w:sz w:val="22"/>
                <w:szCs w:val="22"/>
              </w:rPr>
            </w:pPr>
            <w:r>
              <w:rPr>
                <w:sz w:val="22"/>
                <w:szCs w:val="22"/>
              </w:rPr>
              <w:t>May 1992</w:t>
            </w:r>
          </w:p>
        </w:tc>
        <w:tc>
          <w:tcPr>
            <w:tcW w:w="1191" w:type="dxa"/>
            <w:shd w:val="clear" w:color="auto" w:fill="auto"/>
          </w:tcPr>
          <w:p w14:paraId="5D7444F2" w14:textId="77777777" w:rsidR="000B265B" w:rsidRDefault="00000000">
            <w:pPr>
              <w:pStyle w:val="BodyText"/>
              <w:widowControl w:val="0"/>
              <w:rPr>
                <w:sz w:val="22"/>
                <w:szCs w:val="22"/>
              </w:rPr>
            </w:pPr>
            <w:proofErr w:type="spellStart"/>
            <w:r>
              <w:rPr>
                <w:sz w:val="22"/>
                <w:szCs w:val="22"/>
              </w:rPr>
              <w:t>Mitzukoshi</w:t>
            </w:r>
            <w:proofErr w:type="spellEnd"/>
          </w:p>
        </w:tc>
        <w:tc>
          <w:tcPr>
            <w:tcW w:w="2199" w:type="dxa"/>
            <w:gridSpan w:val="2"/>
            <w:shd w:val="clear" w:color="auto" w:fill="auto"/>
          </w:tcPr>
          <w:p w14:paraId="5085E888" w14:textId="77777777" w:rsidR="000B265B" w:rsidRDefault="00000000">
            <w:pPr>
              <w:pStyle w:val="BodyText"/>
              <w:widowControl w:val="0"/>
              <w:rPr>
                <w:i/>
                <w:iCs/>
                <w:sz w:val="22"/>
                <w:szCs w:val="22"/>
              </w:rPr>
            </w:pPr>
            <w:r>
              <w:rPr>
                <w:i/>
                <w:iCs/>
                <w:sz w:val="22"/>
                <w:szCs w:val="22"/>
              </w:rPr>
              <w:t>(Travelling exhibit)</w:t>
            </w:r>
          </w:p>
        </w:tc>
        <w:tc>
          <w:tcPr>
            <w:tcW w:w="1105" w:type="dxa"/>
            <w:shd w:val="clear" w:color="auto" w:fill="auto"/>
          </w:tcPr>
          <w:p w14:paraId="3C368378" w14:textId="77777777" w:rsidR="000B265B" w:rsidRDefault="00000000">
            <w:pPr>
              <w:pStyle w:val="BodyText"/>
              <w:widowControl w:val="0"/>
              <w:rPr>
                <w:sz w:val="22"/>
                <w:szCs w:val="22"/>
              </w:rPr>
            </w:pPr>
            <w:r>
              <w:rPr>
                <w:sz w:val="22"/>
                <w:szCs w:val="22"/>
              </w:rPr>
              <w:t>Japan</w:t>
            </w:r>
          </w:p>
        </w:tc>
        <w:tc>
          <w:tcPr>
            <w:tcW w:w="1484" w:type="dxa"/>
            <w:shd w:val="clear" w:color="auto" w:fill="auto"/>
          </w:tcPr>
          <w:p w14:paraId="125E792C" w14:textId="77777777" w:rsidR="000B265B" w:rsidRDefault="00000000">
            <w:pPr>
              <w:pStyle w:val="BodyText"/>
              <w:widowControl w:val="0"/>
              <w:rPr>
                <w:sz w:val="22"/>
                <w:szCs w:val="22"/>
              </w:rPr>
            </w:pPr>
            <w:r>
              <w:rPr>
                <w:sz w:val="22"/>
                <w:szCs w:val="22"/>
              </w:rPr>
              <w:t>$5,000</w:t>
            </w:r>
          </w:p>
        </w:tc>
        <w:tc>
          <w:tcPr>
            <w:tcW w:w="1667" w:type="dxa"/>
            <w:shd w:val="clear" w:color="auto" w:fill="auto"/>
          </w:tcPr>
          <w:p w14:paraId="4D5B5A03" w14:textId="77777777" w:rsidR="000B265B" w:rsidRDefault="00000000">
            <w:pPr>
              <w:pStyle w:val="BodyText"/>
              <w:widowControl w:val="0"/>
              <w:rPr>
                <w:sz w:val="22"/>
                <w:szCs w:val="22"/>
              </w:rPr>
            </w:pPr>
            <w:r>
              <w:rPr>
                <w:sz w:val="22"/>
                <w:szCs w:val="22"/>
              </w:rPr>
              <w:t>$3,500</w:t>
            </w:r>
          </w:p>
        </w:tc>
      </w:tr>
      <w:tr w:rsidR="000B265B" w14:paraId="0CB64C55" w14:textId="77777777">
        <w:trPr>
          <w:trHeight w:val="528"/>
        </w:trPr>
        <w:tc>
          <w:tcPr>
            <w:tcW w:w="559" w:type="dxa"/>
            <w:shd w:val="clear" w:color="auto" w:fill="auto"/>
          </w:tcPr>
          <w:p w14:paraId="3AE6543D" w14:textId="77777777" w:rsidR="000B265B" w:rsidRDefault="00000000">
            <w:pPr>
              <w:pStyle w:val="BodyText"/>
              <w:widowControl w:val="0"/>
              <w:rPr>
                <w:sz w:val="22"/>
                <w:szCs w:val="22"/>
              </w:rPr>
            </w:pPr>
            <w:r>
              <w:rPr>
                <w:sz w:val="22"/>
                <w:szCs w:val="22"/>
              </w:rPr>
              <w:t>4</w:t>
            </w:r>
          </w:p>
        </w:tc>
        <w:tc>
          <w:tcPr>
            <w:tcW w:w="1431" w:type="dxa"/>
            <w:shd w:val="clear" w:color="auto" w:fill="auto"/>
          </w:tcPr>
          <w:p w14:paraId="313A830D" w14:textId="77777777" w:rsidR="000B265B" w:rsidRDefault="00000000">
            <w:pPr>
              <w:pStyle w:val="BodyText"/>
              <w:widowControl w:val="0"/>
              <w:rPr>
                <w:sz w:val="22"/>
                <w:szCs w:val="22"/>
              </w:rPr>
            </w:pPr>
            <w:r>
              <w:rPr>
                <w:sz w:val="22"/>
                <w:szCs w:val="22"/>
              </w:rPr>
              <w:t>June 1992</w:t>
            </w:r>
          </w:p>
        </w:tc>
        <w:tc>
          <w:tcPr>
            <w:tcW w:w="1191" w:type="dxa"/>
            <w:shd w:val="clear" w:color="auto" w:fill="auto"/>
          </w:tcPr>
          <w:p w14:paraId="2CC249DD" w14:textId="77777777" w:rsidR="000B265B" w:rsidRDefault="00000000">
            <w:pPr>
              <w:pStyle w:val="BodyText"/>
              <w:widowControl w:val="0"/>
              <w:rPr>
                <w:sz w:val="22"/>
                <w:szCs w:val="22"/>
              </w:rPr>
            </w:pPr>
            <w:r>
              <w:rPr>
                <w:sz w:val="22"/>
                <w:szCs w:val="22"/>
              </w:rPr>
              <w:t>RCI</w:t>
            </w:r>
          </w:p>
        </w:tc>
        <w:tc>
          <w:tcPr>
            <w:tcW w:w="1078" w:type="dxa"/>
            <w:shd w:val="clear" w:color="auto" w:fill="auto"/>
          </w:tcPr>
          <w:p w14:paraId="34986958" w14:textId="77777777" w:rsidR="000B265B" w:rsidRDefault="00000000">
            <w:pPr>
              <w:pStyle w:val="BodyText"/>
              <w:widowControl w:val="0"/>
              <w:rPr>
                <w:sz w:val="22"/>
                <w:szCs w:val="22"/>
              </w:rPr>
            </w:pPr>
            <w:r>
              <w:rPr>
                <w:sz w:val="22"/>
                <w:szCs w:val="22"/>
              </w:rPr>
              <w:t>Shimizu</w:t>
            </w:r>
          </w:p>
        </w:tc>
        <w:tc>
          <w:tcPr>
            <w:tcW w:w="1119" w:type="dxa"/>
            <w:shd w:val="clear" w:color="auto" w:fill="auto"/>
          </w:tcPr>
          <w:p w14:paraId="560E2870" w14:textId="77777777" w:rsidR="000B265B" w:rsidRDefault="00000000">
            <w:pPr>
              <w:widowControl w:val="0"/>
              <w:rPr>
                <w:sz w:val="22"/>
                <w:szCs w:val="22"/>
              </w:rPr>
            </w:pPr>
            <w:r>
              <w:rPr>
                <w:sz w:val="22"/>
                <w:szCs w:val="22"/>
              </w:rPr>
              <w:t>Tokai</w:t>
            </w:r>
          </w:p>
        </w:tc>
        <w:tc>
          <w:tcPr>
            <w:tcW w:w="1101" w:type="dxa"/>
            <w:shd w:val="clear" w:color="auto" w:fill="auto"/>
          </w:tcPr>
          <w:p w14:paraId="783237DC" w14:textId="77777777" w:rsidR="000B265B" w:rsidRDefault="00000000">
            <w:pPr>
              <w:pStyle w:val="BodyText"/>
              <w:widowControl w:val="0"/>
              <w:rPr>
                <w:sz w:val="22"/>
                <w:szCs w:val="22"/>
              </w:rPr>
            </w:pPr>
            <w:r>
              <w:rPr>
                <w:sz w:val="22"/>
                <w:szCs w:val="22"/>
              </w:rPr>
              <w:t>Japan</w:t>
            </w:r>
          </w:p>
        </w:tc>
        <w:tc>
          <w:tcPr>
            <w:tcW w:w="1484" w:type="dxa"/>
            <w:shd w:val="clear" w:color="auto" w:fill="auto"/>
          </w:tcPr>
          <w:p w14:paraId="3995F7B2" w14:textId="77777777" w:rsidR="000B265B" w:rsidRDefault="00000000">
            <w:pPr>
              <w:pStyle w:val="BodyText"/>
              <w:widowControl w:val="0"/>
              <w:rPr>
                <w:sz w:val="22"/>
                <w:szCs w:val="22"/>
              </w:rPr>
            </w:pPr>
            <w:r>
              <w:rPr>
                <w:sz w:val="22"/>
                <w:szCs w:val="22"/>
              </w:rPr>
              <w:t>$5,000</w:t>
            </w:r>
          </w:p>
        </w:tc>
        <w:tc>
          <w:tcPr>
            <w:tcW w:w="1673" w:type="dxa"/>
            <w:shd w:val="clear" w:color="auto" w:fill="auto"/>
          </w:tcPr>
          <w:p w14:paraId="494C3C68" w14:textId="77777777" w:rsidR="000B265B" w:rsidRDefault="00000000">
            <w:pPr>
              <w:pStyle w:val="BodyText"/>
              <w:widowControl w:val="0"/>
              <w:rPr>
                <w:sz w:val="22"/>
                <w:szCs w:val="22"/>
              </w:rPr>
            </w:pPr>
            <w:r>
              <w:rPr>
                <w:sz w:val="22"/>
                <w:szCs w:val="22"/>
              </w:rPr>
              <w:t>N/A</w:t>
            </w:r>
          </w:p>
        </w:tc>
      </w:tr>
      <w:tr w:rsidR="000B265B" w14:paraId="5A5A59EF" w14:textId="77777777">
        <w:trPr>
          <w:trHeight w:val="528"/>
        </w:trPr>
        <w:tc>
          <w:tcPr>
            <w:tcW w:w="559" w:type="dxa"/>
            <w:shd w:val="clear" w:color="auto" w:fill="auto"/>
          </w:tcPr>
          <w:p w14:paraId="489B1798" w14:textId="77777777" w:rsidR="000B265B" w:rsidRDefault="00000000">
            <w:pPr>
              <w:pStyle w:val="BodyText"/>
              <w:widowControl w:val="0"/>
              <w:rPr>
                <w:sz w:val="22"/>
                <w:szCs w:val="22"/>
              </w:rPr>
            </w:pPr>
            <w:r>
              <w:rPr>
                <w:sz w:val="22"/>
                <w:szCs w:val="22"/>
              </w:rPr>
              <w:t>5</w:t>
            </w:r>
          </w:p>
        </w:tc>
        <w:tc>
          <w:tcPr>
            <w:tcW w:w="1431" w:type="dxa"/>
            <w:shd w:val="clear" w:color="auto" w:fill="auto"/>
          </w:tcPr>
          <w:p w14:paraId="00E4FD56" w14:textId="77777777" w:rsidR="000B265B" w:rsidRDefault="00000000">
            <w:pPr>
              <w:pStyle w:val="BodyText"/>
              <w:widowControl w:val="0"/>
              <w:rPr>
                <w:sz w:val="22"/>
                <w:szCs w:val="22"/>
              </w:rPr>
            </w:pPr>
            <w:r>
              <w:rPr>
                <w:sz w:val="22"/>
                <w:szCs w:val="22"/>
              </w:rPr>
              <w:t>May 1991</w:t>
            </w:r>
          </w:p>
        </w:tc>
        <w:tc>
          <w:tcPr>
            <w:tcW w:w="1191" w:type="dxa"/>
            <w:shd w:val="clear" w:color="auto" w:fill="auto"/>
          </w:tcPr>
          <w:p w14:paraId="6BD77AEC" w14:textId="77777777" w:rsidR="000B265B" w:rsidRDefault="000B265B">
            <w:pPr>
              <w:pStyle w:val="BodyText"/>
              <w:widowControl w:val="0"/>
              <w:rPr>
                <w:sz w:val="22"/>
                <w:szCs w:val="22"/>
              </w:rPr>
            </w:pPr>
          </w:p>
        </w:tc>
        <w:tc>
          <w:tcPr>
            <w:tcW w:w="1078" w:type="dxa"/>
            <w:shd w:val="clear" w:color="auto" w:fill="auto"/>
          </w:tcPr>
          <w:p w14:paraId="44938FCB" w14:textId="77777777" w:rsidR="000B265B" w:rsidRDefault="00000000">
            <w:pPr>
              <w:pStyle w:val="BodyText"/>
              <w:widowControl w:val="0"/>
              <w:rPr>
                <w:sz w:val="22"/>
                <w:szCs w:val="22"/>
              </w:rPr>
            </w:pPr>
            <w:r>
              <w:rPr>
                <w:sz w:val="22"/>
                <w:szCs w:val="22"/>
              </w:rPr>
              <w:t>Vernal</w:t>
            </w:r>
          </w:p>
        </w:tc>
        <w:tc>
          <w:tcPr>
            <w:tcW w:w="1119" w:type="dxa"/>
            <w:shd w:val="clear" w:color="auto" w:fill="auto"/>
          </w:tcPr>
          <w:p w14:paraId="6C003EE0" w14:textId="77777777" w:rsidR="000B265B" w:rsidRDefault="00000000">
            <w:pPr>
              <w:widowControl w:val="0"/>
              <w:rPr>
                <w:sz w:val="22"/>
                <w:szCs w:val="22"/>
              </w:rPr>
            </w:pPr>
            <w:r>
              <w:rPr>
                <w:sz w:val="22"/>
                <w:szCs w:val="22"/>
              </w:rPr>
              <w:t>Utah</w:t>
            </w:r>
          </w:p>
        </w:tc>
        <w:tc>
          <w:tcPr>
            <w:tcW w:w="1101" w:type="dxa"/>
            <w:shd w:val="clear" w:color="auto" w:fill="auto"/>
          </w:tcPr>
          <w:p w14:paraId="6079194D" w14:textId="77777777" w:rsidR="000B265B" w:rsidRDefault="00000000">
            <w:pPr>
              <w:pStyle w:val="BodyText"/>
              <w:widowControl w:val="0"/>
              <w:rPr>
                <w:sz w:val="22"/>
                <w:szCs w:val="22"/>
              </w:rPr>
            </w:pPr>
            <w:r>
              <w:rPr>
                <w:sz w:val="22"/>
                <w:szCs w:val="22"/>
              </w:rPr>
              <w:t>USA</w:t>
            </w:r>
          </w:p>
        </w:tc>
        <w:tc>
          <w:tcPr>
            <w:tcW w:w="1484" w:type="dxa"/>
            <w:shd w:val="clear" w:color="auto" w:fill="auto"/>
          </w:tcPr>
          <w:p w14:paraId="20CC779D" w14:textId="77777777" w:rsidR="000B265B" w:rsidRDefault="00000000">
            <w:pPr>
              <w:pStyle w:val="BodyText"/>
              <w:widowControl w:val="0"/>
              <w:rPr>
                <w:sz w:val="22"/>
                <w:szCs w:val="22"/>
              </w:rPr>
            </w:pPr>
            <w:r>
              <w:rPr>
                <w:sz w:val="22"/>
                <w:szCs w:val="22"/>
              </w:rPr>
              <w:t>N/A</w:t>
            </w:r>
          </w:p>
        </w:tc>
        <w:tc>
          <w:tcPr>
            <w:tcW w:w="1673" w:type="dxa"/>
            <w:shd w:val="clear" w:color="auto" w:fill="auto"/>
          </w:tcPr>
          <w:p w14:paraId="5F15974D" w14:textId="77777777" w:rsidR="000B265B" w:rsidRDefault="00000000">
            <w:pPr>
              <w:pStyle w:val="BodyText"/>
              <w:widowControl w:val="0"/>
              <w:rPr>
                <w:sz w:val="22"/>
                <w:szCs w:val="22"/>
              </w:rPr>
            </w:pPr>
            <w:r>
              <w:rPr>
                <w:sz w:val="22"/>
                <w:szCs w:val="22"/>
              </w:rPr>
              <w:t>N/A</w:t>
            </w:r>
          </w:p>
        </w:tc>
      </w:tr>
      <w:tr w:rsidR="000B265B" w14:paraId="3539A46A" w14:textId="77777777">
        <w:trPr>
          <w:trHeight w:val="528"/>
        </w:trPr>
        <w:tc>
          <w:tcPr>
            <w:tcW w:w="559" w:type="dxa"/>
            <w:shd w:val="clear" w:color="auto" w:fill="auto"/>
          </w:tcPr>
          <w:p w14:paraId="5739146B" w14:textId="77777777" w:rsidR="000B265B" w:rsidRDefault="00000000">
            <w:pPr>
              <w:pStyle w:val="BodyText"/>
              <w:widowControl w:val="0"/>
              <w:rPr>
                <w:sz w:val="22"/>
                <w:szCs w:val="22"/>
              </w:rPr>
            </w:pPr>
            <w:r>
              <w:rPr>
                <w:sz w:val="22"/>
                <w:szCs w:val="22"/>
              </w:rPr>
              <w:t>6</w:t>
            </w:r>
          </w:p>
        </w:tc>
        <w:tc>
          <w:tcPr>
            <w:tcW w:w="1431" w:type="dxa"/>
            <w:shd w:val="clear" w:color="auto" w:fill="auto"/>
          </w:tcPr>
          <w:p w14:paraId="43D12A9B" w14:textId="77777777" w:rsidR="000B265B" w:rsidRDefault="00000000">
            <w:pPr>
              <w:pStyle w:val="BodyText"/>
              <w:widowControl w:val="0"/>
              <w:rPr>
                <w:sz w:val="22"/>
                <w:szCs w:val="22"/>
              </w:rPr>
            </w:pPr>
            <w:r>
              <w:rPr>
                <w:sz w:val="22"/>
                <w:szCs w:val="22"/>
              </w:rPr>
              <w:t>February 1998</w:t>
            </w:r>
          </w:p>
        </w:tc>
        <w:tc>
          <w:tcPr>
            <w:tcW w:w="1191" w:type="dxa"/>
            <w:shd w:val="clear" w:color="auto" w:fill="auto"/>
          </w:tcPr>
          <w:p w14:paraId="4A5C5F10" w14:textId="77777777" w:rsidR="000B265B" w:rsidRDefault="000B265B">
            <w:pPr>
              <w:pStyle w:val="BodyText"/>
              <w:widowControl w:val="0"/>
              <w:rPr>
                <w:sz w:val="22"/>
                <w:szCs w:val="22"/>
              </w:rPr>
            </w:pPr>
          </w:p>
        </w:tc>
        <w:tc>
          <w:tcPr>
            <w:tcW w:w="1078" w:type="dxa"/>
            <w:shd w:val="clear" w:color="auto" w:fill="auto"/>
          </w:tcPr>
          <w:p w14:paraId="54B7D216" w14:textId="77777777" w:rsidR="000B265B" w:rsidRDefault="00000000">
            <w:pPr>
              <w:pStyle w:val="BodyText"/>
              <w:widowControl w:val="0"/>
              <w:rPr>
                <w:sz w:val="22"/>
                <w:szCs w:val="22"/>
              </w:rPr>
            </w:pPr>
            <w:r>
              <w:rPr>
                <w:sz w:val="22"/>
                <w:szCs w:val="22"/>
              </w:rPr>
              <w:t>Tokyo</w:t>
            </w:r>
          </w:p>
        </w:tc>
        <w:tc>
          <w:tcPr>
            <w:tcW w:w="1119" w:type="dxa"/>
            <w:shd w:val="clear" w:color="auto" w:fill="auto"/>
          </w:tcPr>
          <w:p w14:paraId="2B0377B3" w14:textId="77777777" w:rsidR="000B265B" w:rsidRDefault="000B265B">
            <w:pPr>
              <w:widowControl w:val="0"/>
              <w:rPr>
                <w:sz w:val="22"/>
                <w:szCs w:val="22"/>
              </w:rPr>
            </w:pPr>
          </w:p>
        </w:tc>
        <w:tc>
          <w:tcPr>
            <w:tcW w:w="1101" w:type="dxa"/>
            <w:shd w:val="clear" w:color="auto" w:fill="auto"/>
          </w:tcPr>
          <w:p w14:paraId="3F13E279" w14:textId="77777777" w:rsidR="000B265B" w:rsidRDefault="00000000">
            <w:pPr>
              <w:pStyle w:val="BodyText"/>
              <w:widowControl w:val="0"/>
              <w:rPr>
                <w:sz w:val="22"/>
                <w:szCs w:val="22"/>
              </w:rPr>
            </w:pPr>
            <w:r>
              <w:rPr>
                <w:sz w:val="22"/>
                <w:szCs w:val="22"/>
              </w:rPr>
              <w:t>Japan</w:t>
            </w:r>
          </w:p>
        </w:tc>
        <w:tc>
          <w:tcPr>
            <w:tcW w:w="1484" w:type="dxa"/>
            <w:shd w:val="clear" w:color="auto" w:fill="auto"/>
          </w:tcPr>
          <w:p w14:paraId="78E40AA1" w14:textId="77777777" w:rsidR="000B265B" w:rsidRDefault="000B265B">
            <w:pPr>
              <w:pStyle w:val="BodyText"/>
              <w:widowControl w:val="0"/>
              <w:rPr>
                <w:sz w:val="22"/>
                <w:szCs w:val="22"/>
              </w:rPr>
            </w:pPr>
          </w:p>
        </w:tc>
        <w:tc>
          <w:tcPr>
            <w:tcW w:w="1673" w:type="dxa"/>
            <w:shd w:val="clear" w:color="auto" w:fill="auto"/>
          </w:tcPr>
          <w:p w14:paraId="5F78B80D" w14:textId="77777777" w:rsidR="000B265B" w:rsidRDefault="000B265B">
            <w:pPr>
              <w:pStyle w:val="BodyText"/>
              <w:widowControl w:val="0"/>
              <w:rPr>
                <w:sz w:val="22"/>
                <w:szCs w:val="22"/>
              </w:rPr>
            </w:pPr>
          </w:p>
        </w:tc>
      </w:tr>
      <w:tr w:rsidR="000B265B" w14:paraId="26866494" w14:textId="77777777">
        <w:trPr>
          <w:trHeight w:val="528"/>
        </w:trPr>
        <w:tc>
          <w:tcPr>
            <w:tcW w:w="559" w:type="dxa"/>
            <w:shd w:val="clear" w:color="auto" w:fill="auto"/>
          </w:tcPr>
          <w:p w14:paraId="7F653A3D" w14:textId="77777777" w:rsidR="000B265B" w:rsidRDefault="00000000">
            <w:pPr>
              <w:pStyle w:val="BodyText"/>
              <w:widowControl w:val="0"/>
              <w:rPr>
                <w:sz w:val="22"/>
                <w:szCs w:val="22"/>
              </w:rPr>
            </w:pPr>
            <w:r>
              <w:rPr>
                <w:sz w:val="22"/>
                <w:szCs w:val="22"/>
              </w:rPr>
              <w:t>7</w:t>
            </w:r>
          </w:p>
        </w:tc>
        <w:tc>
          <w:tcPr>
            <w:tcW w:w="1431" w:type="dxa"/>
            <w:shd w:val="clear" w:color="auto" w:fill="auto"/>
          </w:tcPr>
          <w:p w14:paraId="69783E27" w14:textId="77777777" w:rsidR="000B265B" w:rsidRDefault="00000000">
            <w:pPr>
              <w:pStyle w:val="BodyText"/>
              <w:widowControl w:val="0"/>
              <w:rPr>
                <w:sz w:val="22"/>
                <w:szCs w:val="22"/>
              </w:rPr>
            </w:pPr>
            <w:r>
              <w:rPr>
                <w:sz w:val="22"/>
                <w:szCs w:val="22"/>
              </w:rPr>
              <w:t>October 1998</w:t>
            </w:r>
          </w:p>
        </w:tc>
        <w:tc>
          <w:tcPr>
            <w:tcW w:w="1191" w:type="dxa"/>
            <w:shd w:val="clear" w:color="auto" w:fill="auto"/>
          </w:tcPr>
          <w:p w14:paraId="44F55215" w14:textId="77777777" w:rsidR="000B265B" w:rsidRDefault="000B265B">
            <w:pPr>
              <w:pStyle w:val="BodyText"/>
              <w:widowControl w:val="0"/>
              <w:rPr>
                <w:sz w:val="22"/>
                <w:szCs w:val="22"/>
              </w:rPr>
            </w:pPr>
          </w:p>
        </w:tc>
        <w:tc>
          <w:tcPr>
            <w:tcW w:w="1078" w:type="dxa"/>
            <w:shd w:val="clear" w:color="auto" w:fill="auto"/>
          </w:tcPr>
          <w:p w14:paraId="125AC965" w14:textId="77777777" w:rsidR="000B265B" w:rsidRDefault="00000000">
            <w:pPr>
              <w:pStyle w:val="BodyText"/>
              <w:widowControl w:val="0"/>
              <w:rPr>
                <w:sz w:val="22"/>
                <w:szCs w:val="22"/>
              </w:rPr>
            </w:pPr>
            <w:r>
              <w:rPr>
                <w:sz w:val="22"/>
                <w:szCs w:val="22"/>
              </w:rPr>
              <w:t>Tampa</w:t>
            </w:r>
          </w:p>
        </w:tc>
        <w:tc>
          <w:tcPr>
            <w:tcW w:w="1119" w:type="dxa"/>
            <w:shd w:val="clear" w:color="auto" w:fill="auto"/>
          </w:tcPr>
          <w:p w14:paraId="3FECF265" w14:textId="77777777" w:rsidR="000B265B" w:rsidRDefault="00000000">
            <w:pPr>
              <w:widowControl w:val="0"/>
              <w:rPr>
                <w:sz w:val="22"/>
                <w:szCs w:val="22"/>
              </w:rPr>
            </w:pPr>
            <w:r>
              <w:rPr>
                <w:sz w:val="22"/>
                <w:szCs w:val="22"/>
              </w:rPr>
              <w:t>Florida</w:t>
            </w:r>
          </w:p>
        </w:tc>
        <w:tc>
          <w:tcPr>
            <w:tcW w:w="1101" w:type="dxa"/>
            <w:shd w:val="clear" w:color="auto" w:fill="auto"/>
          </w:tcPr>
          <w:p w14:paraId="001BEA35" w14:textId="77777777" w:rsidR="000B265B" w:rsidRDefault="00000000">
            <w:pPr>
              <w:pStyle w:val="BodyText"/>
              <w:widowControl w:val="0"/>
              <w:rPr>
                <w:sz w:val="22"/>
                <w:szCs w:val="22"/>
              </w:rPr>
            </w:pPr>
            <w:r>
              <w:rPr>
                <w:sz w:val="22"/>
                <w:szCs w:val="22"/>
              </w:rPr>
              <w:t>USA</w:t>
            </w:r>
          </w:p>
        </w:tc>
        <w:tc>
          <w:tcPr>
            <w:tcW w:w="1484" w:type="dxa"/>
            <w:shd w:val="clear" w:color="auto" w:fill="auto"/>
          </w:tcPr>
          <w:p w14:paraId="49F49ABE" w14:textId="77777777" w:rsidR="000B265B" w:rsidRDefault="000B265B">
            <w:pPr>
              <w:pStyle w:val="BodyText"/>
              <w:widowControl w:val="0"/>
              <w:rPr>
                <w:sz w:val="22"/>
                <w:szCs w:val="22"/>
              </w:rPr>
            </w:pPr>
          </w:p>
        </w:tc>
        <w:tc>
          <w:tcPr>
            <w:tcW w:w="1673" w:type="dxa"/>
            <w:shd w:val="clear" w:color="auto" w:fill="auto"/>
          </w:tcPr>
          <w:p w14:paraId="47E13A4D" w14:textId="77777777" w:rsidR="000B265B" w:rsidRDefault="000B265B">
            <w:pPr>
              <w:pStyle w:val="BodyText"/>
              <w:widowControl w:val="0"/>
              <w:rPr>
                <w:sz w:val="22"/>
                <w:szCs w:val="22"/>
              </w:rPr>
            </w:pPr>
          </w:p>
        </w:tc>
      </w:tr>
      <w:tr w:rsidR="000B265B" w14:paraId="06B7FA08" w14:textId="77777777">
        <w:trPr>
          <w:trHeight w:val="528"/>
        </w:trPr>
        <w:tc>
          <w:tcPr>
            <w:tcW w:w="559" w:type="dxa"/>
            <w:shd w:val="clear" w:color="auto" w:fill="auto"/>
          </w:tcPr>
          <w:p w14:paraId="0CCD5BFC" w14:textId="77777777" w:rsidR="000B265B" w:rsidRDefault="00000000">
            <w:pPr>
              <w:pStyle w:val="BodyText"/>
              <w:widowControl w:val="0"/>
              <w:rPr>
                <w:sz w:val="22"/>
                <w:szCs w:val="22"/>
              </w:rPr>
            </w:pPr>
            <w:r>
              <w:rPr>
                <w:sz w:val="22"/>
                <w:szCs w:val="22"/>
              </w:rPr>
              <w:t>9–12</w:t>
            </w:r>
          </w:p>
        </w:tc>
        <w:tc>
          <w:tcPr>
            <w:tcW w:w="9077" w:type="dxa"/>
            <w:gridSpan w:val="7"/>
            <w:shd w:val="clear" w:color="auto" w:fill="auto"/>
          </w:tcPr>
          <w:p w14:paraId="3D4E7A56" w14:textId="77777777" w:rsidR="000B265B" w:rsidRDefault="00000000">
            <w:pPr>
              <w:pStyle w:val="BodyText"/>
              <w:widowControl w:val="0"/>
              <w:rPr>
                <w:i/>
                <w:iCs/>
                <w:sz w:val="22"/>
                <w:szCs w:val="22"/>
              </w:rPr>
            </w:pPr>
            <w:r>
              <w:rPr>
                <w:i/>
                <w:iCs/>
                <w:sz w:val="22"/>
                <w:szCs w:val="22"/>
              </w:rPr>
              <w:t>(Not recorded)</w:t>
            </w:r>
          </w:p>
        </w:tc>
      </w:tr>
      <w:tr w:rsidR="000B265B" w14:paraId="0555B858" w14:textId="77777777">
        <w:trPr>
          <w:trHeight w:val="528"/>
        </w:trPr>
        <w:tc>
          <w:tcPr>
            <w:tcW w:w="559" w:type="dxa"/>
            <w:shd w:val="clear" w:color="auto" w:fill="auto"/>
          </w:tcPr>
          <w:p w14:paraId="5AFFAEA4" w14:textId="77777777" w:rsidR="000B265B" w:rsidRDefault="00000000">
            <w:pPr>
              <w:pStyle w:val="BodyText"/>
              <w:widowControl w:val="0"/>
              <w:rPr>
                <w:sz w:val="22"/>
                <w:szCs w:val="22"/>
              </w:rPr>
            </w:pPr>
            <w:r>
              <w:rPr>
                <w:sz w:val="22"/>
                <w:szCs w:val="22"/>
              </w:rPr>
              <w:t>13</w:t>
            </w:r>
          </w:p>
        </w:tc>
        <w:tc>
          <w:tcPr>
            <w:tcW w:w="1431" w:type="dxa"/>
            <w:shd w:val="clear" w:color="auto" w:fill="auto"/>
          </w:tcPr>
          <w:p w14:paraId="1DDBAA17" w14:textId="77777777" w:rsidR="000B265B" w:rsidRDefault="00000000">
            <w:pPr>
              <w:pStyle w:val="BodyText"/>
              <w:widowControl w:val="0"/>
              <w:rPr>
                <w:sz w:val="22"/>
                <w:szCs w:val="22"/>
              </w:rPr>
            </w:pPr>
            <w:r>
              <w:rPr>
                <w:sz w:val="22"/>
                <w:szCs w:val="22"/>
              </w:rPr>
              <w:t>2006</w:t>
            </w:r>
          </w:p>
        </w:tc>
        <w:tc>
          <w:tcPr>
            <w:tcW w:w="1191" w:type="dxa"/>
            <w:shd w:val="clear" w:color="auto" w:fill="auto"/>
          </w:tcPr>
          <w:p w14:paraId="0F18E609" w14:textId="77777777" w:rsidR="000B265B" w:rsidRDefault="00000000">
            <w:pPr>
              <w:pStyle w:val="BodyText"/>
              <w:widowControl w:val="0"/>
              <w:rPr>
                <w:sz w:val="22"/>
                <w:szCs w:val="22"/>
              </w:rPr>
            </w:pPr>
            <w:r>
              <w:rPr>
                <w:sz w:val="22"/>
                <w:szCs w:val="22"/>
              </w:rPr>
              <w:t>The Dinosaur Store</w:t>
            </w:r>
          </w:p>
        </w:tc>
        <w:tc>
          <w:tcPr>
            <w:tcW w:w="1078" w:type="dxa"/>
            <w:shd w:val="clear" w:color="auto" w:fill="auto"/>
          </w:tcPr>
          <w:p w14:paraId="493DAB28" w14:textId="77777777" w:rsidR="000B265B" w:rsidRDefault="00000000">
            <w:pPr>
              <w:pStyle w:val="BodyText"/>
              <w:widowControl w:val="0"/>
              <w:rPr>
                <w:sz w:val="22"/>
                <w:szCs w:val="22"/>
              </w:rPr>
            </w:pPr>
            <w:r>
              <w:rPr>
                <w:sz w:val="22"/>
                <w:szCs w:val="22"/>
              </w:rPr>
              <w:t>Cocoa Beach</w:t>
            </w:r>
          </w:p>
        </w:tc>
        <w:tc>
          <w:tcPr>
            <w:tcW w:w="1119" w:type="dxa"/>
            <w:shd w:val="clear" w:color="auto" w:fill="auto"/>
          </w:tcPr>
          <w:p w14:paraId="5DDBE6BC" w14:textId="77777777" w:rsidR="000B265B" w:rsidRDefault="00000000">
            <w:pPr>
              <w:widowControl w:val="0"/>
              <w:rPr>
                <w:sz w:val="22"/>
                <w:szCs w:val="22"/>
              </w:rPr>
            </w:pPr>
            <w:r>
              <w:rPr>
                <w:sz w:val="22"/>
                <w:szCs w:val="22"/>
              </w:rPr>
              <w:t>Florida</w:t>
            </w:r>
          </w:p>
        </w:tc>
        <w:tc>
          <w:tcPr>
            <w:tcW w:w="1101" w:type="dxa"/>
            <w:shd w:val="clear" w:color="auto" w:fill="auto"/>
          </w:tcPr>
          <w:p w14:paraId="582FA5E5" w14:textId="77777777" w:rsidR="000B265B" w:rsidRDefault="00000000">
            <w:pPr>
              <w:pStyle w:val="BodyText"/>
              <w:widowControl w:val="0"/>
              <w:rPr>
                <w:sz w:val="22"/>
                <w:szCs w:val="22"/>
              </w:rPr>
            </w:pPr>
            <w:r>
              <w:rPr>
                <w:sz w:val="22"/>
                <w:szCs w:val="22"/>
              </w:rPr>
              <w:t>USA</w:t>
            </w:r>
          </w:p>
        </w:tc>
        <w:tc>
          <w:tcPr>
            <w:tcW w:w="1484" w:type="dxa"/>
            <w:shd w:val="clear" w:color="auto" w:fill="auto"/>
          </w:tcPr>
          <w:p w14:paraId="36FC15BD" w14:textId="77777777" w:rsidR="000B265B" w:rsidRDefault="000B265B">
            <w:pPr>
              <w:pStyle w:val="BodyText"/>
              <w:widowControl w:val="0"/>
              <w:rPr>
                <w:sz w:val="22"/>
                <w:szCs w:val="22"/>
              </w:rPr>
            </w:pPr>
          </w:p>
        </w:tc>
        <w:tc>
          <w:tcPr>
            <w:tcW w:w="1673" w:type="dxa"/>
            <w:shd w:val="clear" w:color="auto" w:fill="auto"/>
          </w:tcPr>
          <w:p w14:paraId="7FDABB70" w14:textId="77777777" w:rsidR="000B265B" w:rsidRDefault="000B265B">
            <w:pPr>
              <w:pStyle w:val="BodyText"/>
              <w:widowControl w:val="0"/>
              <w:rPr>
                <w:sz w:val="22"/>
                <w:szCs w:val="22"/>
              </w:rPr>
            </w:pPr>
          </w:p>
        </w:tc>
      </w:tr>
    </w:tbl>
    <w:p w14:paraId="448DB6CD" w14:textId="77777777" w:rsidR="000B265B" w:rsidRDefault="000B265B">
      <w:pPr>
        <w:pStyle w:val="BodyText"/>
      </w:pPr>
    </w:p>
    <w:sectPr w:rsidR="000B265B">
      <w:headerReference w:type="default" r:id="rId41"/>
      <w:pgSz w:w="11906" w:h="16838"/>
      <w:pgMar w:top="1696"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 w:date="2022-09-25T07:10:00Z" w:initials="-">
    <w:p w14:paraId="6209A366" w14:textId="5F8AA18B" w:rsidR="00F26F12" w:rsidRDefault="00F26F12">
      <w:pPr>
        <w:pStyle w:val="CommentText"/>
      </w:pPr>
      <w:r>
        <w:rPr>
          <w:rStyle w:val="CommentReference"/>
        </w:rPr>
        <w:annotationRef/>
      </w:r>
      <w:r>
        <w:t>It is considered state property, so was transferred to the PM.</w:t>
      </w:r>
    </w:p>
  </w:comment>
  <w:comment w:id="5" w:author="-" w:date="2022-09-25T07:12:00Z" w:initials="-">
    <w:p w14:paraId="5E184E95" w14:textId="0ECB997C" w:rsidR="00F26F12" w:rsidRDefault="00F26F12">
      <w:pPr>
        <w:pStyle w:val="CommentText"/>
      </w:pPr>
      <w:r>
        <w:rPr>
          <w:rStyle w:val="CommentReference"/>
        </w:rPr>
        <w:annotationRef/>
      </w:r>
      <w:r w:rsidR="00186BBF">
        <w:t>Debateable to casts of “Stan” the T rex, which is in a lot of museums worldwide</w:t>
      </w:r>
    </w:p>
  </w:comment>
  <w:comment w:id="12" w:author="-" w:date="2022-09-25T07:47:00Z" w:initials="-">
    <w:p w14:paraId="77D3B9A5" w14:textId="4FF5692B" w:rsidR="00530C60" w:rsidRDefault="00530C60">
      <w:pPr>
        <w:pStyle w:val="CommentText"/>
      </w:pPr>
      <w:r>
        <w:rPr>
          <w:rStyle w:val="CommentReference"/>
        </w:rPr>
        <w:annotationRef/>
      </w:r>
      <w:r>
        <w:t xml:space="preserve">Please provide reference for this claim. I know of nothing that would indicate this to be true. Carnegie was busy in many enterprises so a disappointment in preventing war would hardly leave him “broken.”. If this was written by someone, I would chase down </w:t>
      </w:r>
      <w:proofErr w:type="gramStart"/>
      <w:r>
        <w:t>the  source</w:t>
      </w:r>
      <w:proofErr w:type="gramEnd"/>
      <w:r>
        <w:t xml:space="preserve"> for that claim.</w:t>
      </w:r>
    </w:p>
  </w:comment>
  <w:comment w:id="13" w:author="-" w:date="2022-09-25T07:54:00Z" w:initials="-">
    <w:p w14:paraId="3C154878" w14:textId="374BEC86" w:rsidR="00590CEA" w:rsidRDefault="00590CEA">
      <w:pPr>
        <w:pStyle w:val="CommentText"/>
      </w:pPr>
      <w:r>
        <w:rPr>
          <w:rStyle w:val="CommentReference"/>
        </w:rPr>
        <w:annotationRef/>
      </w:r>
      <w:r>
        <w:t>$200 million (</w:t>
      </w:r>
      <w:r>
        <w:rPr>
          <w:rFonts w:ascii="Baskerville Old Face" w:hAnsi="Baskerville Old Face"/>
        </w:rPr>
        <w:t>£</w:t>
      </w:r>
      <w:r>
        <w:rPr>
          <w:rStyle w:val="dflfde"/>
        </w:rPr>
        <w:t>184,187,500</w:t>
      </w:r>
      <w:r>
        <w:rPr>
          <w:rStyle w:val="dflfde"/>
        </w:rPr>
        <w:t>) is hardly impoverished</w:t>
      </w:r>
    </w:p>
  </w:comment>
  <w:comment w:id="14" w:author="-" w:date="2022-09-25T07:52:00Z" w:initials="-">
    <w:p w14:paraId="7CCDF4D7" w14:textId="4AEAE407" w:rsidR="00530C60" w:rsidRDefault="00530C60">
      <w:pPr>
        <w:pStyle w:val="CommentText"/>
      </w:pPr>
      <w:r>
        <w:rPr>
          <w:rStyle w:val="CommentReference"/>
        </w:rPr>
        <w:annotationRef/>
      </w:r>
      <w:r w:rsidR="00590CEA">
        <w:t xml:space="preserve">20 years is 1939 – height of the Great Depression, so this is hardly a fair assessment. All </w:t>
      </w:r>
      <w:r w:rsidR="00902167">
        <w:t xml:space="preserve">of Society, including </w:t>
      </w:r>
      <w:r w:rsidR="00590CEA">
        <w:t>museums</w:t>
      </w:r>
      <w:r w:rsidR="00902167">
        <w:t>,</w:t>
      </w:r>
      <w:r w:rsidR="00590CEA">
        <w:t xml:space="preserve"> </w:t>
      </w:r>
      <w:r w:rsidR="00902167">
        <w:t>was</w:t>
      </w:r>
      <w:r w:rsidR="00590CEA">
        <w:t xml:space="preserve"> </w:t>
      </w:r>
      <w:r w:rsidR="00902167">
        <w:t xml:space="preserve">severely </w:t>
      </w:r>
      <w:r w:rsidR="00590CEA">
        <w:t xml:space="preserve">impacted. I think you are trying too hard to perpetuate a myth regarding </w:t>
      </w:r>
      <w:r w:rsidR="00902167">
        <w:t xml:space="preserve">the impact of </w:t>
      </w:r>
      <w:r w:rsidR="00590CEA">
        <w:t>Carnegie’s death.</w:t>
      </w:r>
      <w:r w:rsidR="00902167">
        <w:t xml:space="preserve"> </w:t>
      </w:r>
      <w:r w:rsidR="0075117A">
        <w:t xml:space="preserve">Carnegie was a shrewd man who made plans to insure what he built did not die with him. </w:t>
      </w:r>
      <w:r w:rsidR="00902167">
        <w:t>Funding was through the Carnegie Foundation long before Carnegie’s death. It rebounded financially when the war started</w:t>
      </w:r>
      <w:r w:rsidR="007D7903">
        <w:t xml:space="preserve"> and the need for steel</w:t>
      </w:r>
      <w:r w:rsidR="00902167">
        <w:t>.</w:t>
      </w:r>
      <w:r w:rsidR="007D7903">
        <w:t xml:space="preserve"> Post war, there was not much rebounding </w:t>
      </w:r>
      <w:r w:rsidR="00A6334F">
        <w:t>for</w:t>
      </w:r>
      <w:r w:rsidR="007D7903">
        <w:t xml:space="preserve"> VP</w:t>
      </w:r>
      <w:r w:rsidR="00A6334F">
        <w:t xml:space="preserve"> </w:t>
      </w:r>
      <w:r w:rsidR="00AC7FE5">
        <w:t xml:space="preserve">anywhere </w:t>
      </w:r>
      <w:r w:rsidR="00A6334F">
        <w:t xml:space="preserve">because geologists were being hired </w:t>
      </w:r>
      <w:r w:rsidR="00AC7FE5">
        <w:t xml:space="preserve">in the </w:t>
      </w:r>
      <w:r w:rsidR="00A6334F">
        <w:t xml:space="preserve">uranium </w:t>
      </w:r>
      <w:r w:rsidR="00AC7FE5">
        <w:t xml:space="preserve">and petroleum industries </w:t>
      </w:r>
      <w:r w:rsidR="00A6334F">
        <w:t xml:space="preserve">and </w:t>
      </w:r>
      <w:r w:rsidR="00AC7FE5">
        <w:t xml:space="preserve">in </w:t>
      </w:r>
      <w:r w:rsidR="00A6334F">
        <w:t xml:space="preserve">economic </w:t>
      </w:r>
      <w:r w:rsidR="00AC7FE5">
        <w:t xml:space="preserve">geology for ores used in the booming consumer goods market. </w:t>
      </w:r>
      <w:r w:rsidR="00983F71">
        <w:t xml:space="preserve">All of this did not really cool until the late 1970s and then we see more </w:t>
      </w:r>
      <w:proofErr w:type="spellStart"/>
      <w:r w:rsidR="00983F71">
        <w:t>paleontologists</w:t>
      </w:r>
      <w:proofErr w:type="spellEnd"/>
      <w:r w:rsidR="00983F71">
        <w:t xml:space="preserve"> hired. </w:t>
      </w:r>
      <w:r w:rsidR="00AC7FE5">
        <w:t>Also, the emphasis in VP</w:t>
      </w:r>
      <w:r w:rsidR="00983F71">
        <w:t xml:space="preserve"> between 1945-late 1970s</w:t>
      </w:r>
      <w:r w:rsidR="00AC7FE5">
        <w:t xml:space="preserve"> was mammalian </w:t>
      </w:r>
      <w:proofErr w:type="spellStart"/>
      <w:r w:rsidR="00AC7FE5">
        <w:t>paleontology</w:t>
      </w:r>
      <w:proofErr w:type="spellEnd"/>
      <w:r w:rsidR="00983F71">
        <w:t>, with a great deal focused on the use of fossils in evolutionary theory and continental drift</w:t>
      </w:r>
      <w:r w:rsidR="00AC7FE5">
        <w:t xml:space="preserve"> (see SVP </w:t>
      </w:r>
      <w:proofErr w:type="spellStart"/>
      <w:r w:rsidR="00AC7FE5">
        <w:t>newletters</w:t>
      </w:r>
      <w:proofErr w:type="spellEnd"/>
      <w:r w:rsidR="00AC7FE5">
        <w:t xml:space="preserve"> for this period). </w:t>
      </w:r>
      <w:r w:rsidR="00983F71">
        <w:t xml:space="preserve">SVP talks during this time was dominated by </w:t>
      </w:r>
      <w:proofErr w:type="spellStart"/>
      <w:r w:rsidR="00983F71">
        <w:t>paleomammology</w:t>
      </w:r>
      <w:proofErr w:type="spellEnd"/>
      <w:r w:rsidR="00983F71">
        <w:t>, who tended to look down their nose at dinosaurs (too big, take up too much room, and for kids)</w:t>
      </w:r>
      <w:r w:rsidR="006B1DB7">
        <w:t xml:space="preserve">. When I started as a student in 1974, I was told “Don’t collect dinosaurs” I did anyway. Ostrom, Bakker and Horner were instrumental in kicking off the rejuvenation of dinosaurs in VP. </w:t>
      </w:r>
      <w:r w:rsidR="00A6334F">
        <w:t xml:space="preserve"> </w:t>
      </w:r>
    </w:p>
  </w:comment>
  <w:comment w:id="18" w:author="-" w:date="2022-09-25T08:31:00Z" w:initials="-">
    <w:p w14:paraId="039B2065" w14:textId="66887742" w:rsidR="00E276CA" w:rsidRDefault="00E276CA">
      <w:pPr>
        <w:pStyle w:val="CommentText"/>
      </w:pPr>
      <w:r>
        <w:rPr>
          <w:rStyle w:val="CommentReference"/>
        </w:rPr>
        <w:annotationRef/>
      </w:r>
      <w:r>
        <w:t>There is a ridiculous maze of highways: U.S. Highways connect the states and retain the same highway number across state lines. State highways, which trends across the state, and county highways</w:t>
      </w:r>
      <w:r w:rsidR="00E3338B">
        <w:t xml:space="preserve">. US and State highways tend to be paved and maintained by the state highway department, with US highways maintenance funded by the federal government, state by state taxes, and counties by the county government. As a result, county highways often include a high proportion of gravel roads since it is easier to periodically run a road grader to smooth out the damaged roadbed.   </w:t>
      </w:r>
    </w:p>
  </w:comment>
  <w:comment w:id="33" w:author="-" w:date="2022-09-25T09:35:00Z" w:initials="-">
    <w:p w14:paraId="546A13AF" w14:textId="55CD26FE" w:rsidR="00C3544E" w:rsidRDefault="00C3544E">
      <w:pPr>
        <w:pStyle w:val="CommentText"/>
      </w:pPr>
      <w:r>
        <w:rPr>
          <w:rStyle w:val="CommentReference"/>
        </w:rPr>
        <w:annotationRef/>
      </w:r>
      <w:r>
        <w:t xml:space="preserve">The two femora were left at the old museum and were taken by a person working for the company hired to demolish the old building. He assumed they were abandoned. </w:t>
      </w:r>
      <w:r w:rsidR="00395395">
        <w:t xml:space="preserve">I suggested to Steve to post a news article requesting the bones and the guy came forward with them. </w:t>
      </w:r>
    </w:p>
  </w:comment>
  <w:comment w:id="44" w:author="-" w:date="2022-09-25T10:03:00Z" w:initials="-">
    <w:p w14:paraId="61CB0C87" w14:textId="31784104" w:rsidR="002C4688" w:rsidRDefault="002C4688">
      <w:pPr>
        <w:pStyle w:val="CommentText"/>
      </w:pPr>
      <w:r>
        <w:rPr>
          <w:rStyle w:val="CommentReference"/>
        </w:rPr>
        <w:annotationRef/>
      </w:r>
      <w:r>
        <w:t>I do not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09A366" w15:done="0"/>
  <w15:commentEx w15:paraId="5E184E95" w15:done="0"/>
  <w15:commentEx w15:paraId="77D3B9A5" w15:done="0"/>
  <w15:commentEx w15:paraId="3C154878" w15:done="0"/>
  <w15:commentEx w15:paraId="7CCDF4D7" w15:done="0"/>
  <w15:commentEx w15:paraId="039B2065" w15:done="0"/>
  <w15:commentEx w15:paraId="546A13AF" w15:done="0"/>
  <w15:commentEx w15:paraId="61CB0C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7D50" w16cex:dateUtc="2022-09-25T13:10:00Z"/>
  <w16cex:commentExtensible w16cex:durableId="26DA7DF5" w16cex:dateUtc="2022-09-25T13:12:00Z"/>
  <w16cex:commentExtensible w16cex:durableId="26DA8626" w16cex:dateUtc="2022-09-25T13:47:00Z"/>
  <w16cex:commentExtensible w16cex:durableId="26DA87C8" w16cex:dateUtc="2022-09-25T13:54:00Z"/>
  <w16cex:commentExtensible w16cex:durableId="26DA875B" w16cex:dateUtc="2022-09-25T13:52:00Z"/>
  <w16cex:commentExtensible w16cex:durableId="26DA9064" w16cex:dateUtc="2022-09-25T14:31:00Z"/>
  <w16cex:commentExtensible w16cex:durableId="26DA9F4A" w16cex:dateUtc="2022-09-25T15:35:00Z"/>
  <w16cex:commentExtensible w16cex:durableId="26DAA5D5" w16cex:dateUtc="2022-09-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09A366" w16cid:durableId="26DA7D50"/>
  <w16cid:commentId w16cid:paraId="5E184E95" w16cid:durableId="26DA7DF5"/>
  <w16cid:commentId w16cid:paraId="77D3B9A5" w16cid:durableId="26DA8626"/>
  <w16cid:commentId w16cid:paraId="3C154878" w16cid:durableId="26DA87C8"/>
  <w16cid:commentId w16cid:paraId="7CCDF4D7" w16cid:durableId="26DA875B"/>
  <w16cid:commentId w16cid:paraId="039B2065" w16cid:durableId="26DA9064"/>
  <w16cid:commentId w16cid:paraId="546A13AF" w16cid:durableId="26DA9F4A"/>
  <w16cid:commentId w16cid:paraId="61CB0C87" w16cid:durableId="26DAA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AD30" w14:textId="77777777" w:rsidR="00E1111E" w:rsidRDefault="00E1111E">
      <w:r>
        <w:separator/>
      </w:r>
    </w:p>
  </w:endnote>
  <w:endnote w:type="continuationSeparator" w:id="0">
    <w:p w14:paraId="7FCB31AA" w14:textId="77777777" w:rsidR="00E1111E" w:rsidRDefault="00E1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Baskerville">
    <w:altName w:val="Baskerville Old Face"/>
    <w:charset w:val="01"/>
    <w:family w:val="roman"/>
    <w:pitch w:val="variable"/>
  </w:font>
  <w:font w:name="Gill Sans">
    <w:altName w:val="Cambria"/>
    <w:charset w:val="01"/>
    <w:family w:val="roman"/>
    <w:pitch w:val="variable"/>
  </w:font>
  <w:font w:name="PingFang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86F0" w14:textId="77777777" w:rsidR="00E1111E" w:rsidRDefault="00E1111E">
      <w:r>
        <w:separator/>
      </w:r>
    </w:p>
  </w:footnote>
  <w:footnote w:type="continuationSeparator" w:id="0">
    <w:p w14:paraId="3E915962" w14:textId="77777777" w:rsidR="00E1111E" w:rsidRDefault="00E1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CBD2E" w14:textId="77777777" w:rsidR="000B265B" w:rsidRDefault="00000000">
    <w:pPr>
      <w:pStyle w:val="Header"/>
      <w:rPr>
        <w:smallCaps/>
      </w:rPr>
    </w:pPr>
    <w:r>
      <w:rPr>
        <w:smallCaps/>
      </w:rPr>
      <w:t xml:space="preserve">Taylor et al. — Concrete </w:t>
    </w:r>
    <w:r>
      <w:rPr>
        <w:i/>
        <w:iCs/>
        <w:smallCaps/>
      </w:rPr>
      <w:t>Diplodocus</w:t>
    </w:r>
    <w:r>
      <w:rPr>
        <w:i/>
        <w:iCs/>
        <w:smallCaps/>
      </w:rPr>
      <w:tab/>
    </w:r>
    <w:r>
      <w:rPr>
        <w:i/>
        <w:iCs/>
        <w:smallCaps/>
      </w:rPr>
      <w:tab/>
    </w:r>
    <w:r>
      <w:rPr>
        <w:smallCaps/>
      </w:rPr>
      <w:t>p</w:t>
    </w:r>
    <w:r>
      <w:rPr>
        <w:smallCaps/>
      </w:rPr>
      <w:fldChar w:fldCharType="begin"/>
    </w:r>
    <w:r>
      <w:rPr>
        <w:smallCaps/>
      </w:rPr>
      <w:instrText>PAGE</w:instrText>
    </w:r>
    <w:r>
      <w:rPr>
        <w:smallCaps/>
      </w:rPr>
      <w:fldChar w:fldCharType="separate"/>
    </w:r>
    <w:r>
      <w:rPr>
        <w:smallCaps/>
      </w:rPr>
      <w:t>24</w:t>
    </w:r>
    <w:r>
      <w:rPr>
        <w:smallCaps/>
      </w:rPr>
      <w:fldChar w:fldCharType="end"/>
    </w:r>
    <w:r>
      <w:rPr>
        <w:smallCaps/>
      </w:rPr>
      <w:t>/</w:t>
    </w:r>
    <w:r>
      <w:rPr>
        <w:smallCaps/>
      </w:rPr>
      <w:fldChar w:fldCharType="begin"/>
    </w:r>
    <w:r>
      <w:rPr>
        <w:smallCaps/>
      </w:rPr>
      <w:instrText>NUMPAGES</w:instrText>
    </w:r>
    <w:r>
      <w:rPr>
        <w:smallCaps/>
      </w:rPr>
      <w:fldChar w:fldCharType="separate"/>
    </w:r>
    <w:r>
      <w:rPr>
        <w:smallCaps/>
      </w:rPr>
      <w:t>24</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1A7A"/>
    <w:multiLevelType w:val="multilevel"/>
    <w:tmpl w:val="FF3ADE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2558CE"/>
    <w:multiLevelType w:val="multilevel"/>
    <w:tmpl w:val="213A35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63428F1"/>
    <w:multiLevelType w:val="multilevel"/>
    <w:tmpl w:val="DC8EB1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C4E14B1"/>
    <w:multiLevelType w:val="multilevel"/>
    <w:tmpl w:val="1FB827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64446096">
    <w:abstractNumId w:val="1"/>
  </w:num>
  <w:num w:numId="2" w16cid:durableId="696807772">
    <w:abstractNumId w:val="0"/>
  </w:num>
  <w:num w:numId="3" w16cid:durableId="110514651">
    <w:abstractNumId w:val="3"/>
  </w:num>
  <w:num w:numId="4" w16cid:durableId="8055877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65B"/>
    <w:rsid w:val="00084669"/>
    <w:rsid w:val="000B265B"/>
    <w:rsid w:val="000E18AA"/>
    <w:rsid w:val="00186BBF"/>
    <w:rsid w:val="002C4688"/>
    <w:rsid w:val="003069DD"/>
    <w:rsid w:val="00395395"/>
    <w:rsid w:val="00530C60"/>
    <w:rsid w:val="00543864"/>
    <w:rsid w:val="00590CEA"/>
    <w:rsid w:val="006B1DB7"/>
    <w:rsid w:val="0075117A"/>
    <w:rsid w:val="007D7903"/>
    <w:rsid w:val="00902167"/>
    <w:rsid w:val="00937BD9"/>
    <w:rsid w:val="00983F71"/>
    <w:rsid w:val="00A6334F"/>
    <w:rsid w:val="00AB2BD0"/>
    <w:rsid w:val="00AC7FE5"/>
    <w:rsid w:val="00C3544E"/>
    <w:rsid w:val="00CA054D"/>
    <w:rsid w:val="00E1111E"/>
    <w:rsid w:val="00E276CA"/>
    <w:rsid w:val="00E3338B"/>
    <w:rsid w:val="00F26F12"/>
    <w:rsid w:val="00F974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874F"/>
  <w15:docId w15:val="{10A13A9A-75AD-4B05-B24F-E42A501B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semiHidden/>
    <w:unhideWhenUsed/>
    <w:qFormat/>
    <w:pPr>
      <w:spacing w:before="142" w:after="142"/>
      <w:outlineLvl w:val="2"/>
    </w:pPr>
    <w:rPr>
      <w:b w:val="0"/>
      <w:bCs/>
      <w:sz w:val="22"/>
    </w:rPr>
  </w:style>
  <w:style w:type="paragraph" w:styleId="Heading4">
    <w:name w:val="heading 4"/>
    <w:basedOn w:val="Normal"/>
    <w:next w:val="Normal"/>
    <w:link w:val="Heading4Char"/>
    <w:uiPriority w:val="9"/>
    <w:unhideWhenUsed/>
    <w:qFormat/>
    <w:rsid w:val="0008525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CommentReference">
    <w:name w:val="annotation reference"/>
    <w:basedOn w:val="DefaultParagraphFont"/>
    <w:uiPriority w:val="99"/>
    <w:semiHidden/>
    <w:unhideWhenUsed/>
    <w:qFormat/>
    <w:rsid w:val="00F13F43"/>
    <w:rPr>
      <w:sz w:val="16"/>
      <w:szCs w:val="16"/>
    </w:rPr>
  </w:style>
  <w:style w:type="character" w:customStyle="1" w:styleId="CommentTextChar">
    <w:name w:val="Comment Text Char"/>
    <w:basedOn w:val="DefaultParagraphFont"/>
    <w:link w:val="CommentText"/>
    <w:uiPriority w:val="99"/>
    <w:semiHidden/>
    <w:qFormat/>
    <w:rsid w:val="00F13F43"/>
    <w:rPr>
      <w:rFonts w:ascii="Baskerville" w:hAnsi="Baskerville" w:cs="Mangal"/>
      <w:szCs w:val="18"/>
    </w:rPr>
  </w:style>
  <w:style w:type="character" w:customStyle="1" w:styleId="CommentSubjectChar">
    <w:name w:val="Comment Subject Char"/>
    <w:basedOn w:val="CommentTextChar"/>
    <w:link w:val="CommentSubject"/>
    <w:uiPriority w:val="99"/>
    <w:semiHidden/>
    <w:qFormat/>
    <w:rsid w:val="00F13F43"/>
    <w:rPr>
      <w:rFonts w:ascii="Baskerville" w:hAnsi="Baskerville" w:cs="Mangal"/>
      <w:b/>
      <w:bCs/>
      <w:szCs w:val="18"/>
    </w:rPr>
  </w:style>
  <w:style w:type="character" w:customStyle="1" w:styleId="Heading4Char">
    <w:name w:val="Heading 4 Char"/>
    <w:basedOn w:val="DefaultParagraphFont"/>
    <w:link w:val="Heading4"/>
    <w:uiPriority w:val="9"/>
    <w:qFormat/>
    <w:rsid w:val="0008525A"/>
    <w:rPr>
      <w:rFonts w:asciiTheme="majorHAnsi" w:eastAsiaTheme="majorEastAsia" w:hAnsiTheme="majorHAnsi" w:cs="Mangal"/>
      <w:i/>
      <w:iCs/>
      <w:color w:val="2F5496" w:themeColor="accent1" w:themeShade="BF"/>
      <w:sz w:val="24"/>
      <w:szCs w:val="21"/>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i w:val="0"/>
    </w:rPr>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i w:val="0"/>
    </w:rPr>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ListLabel27">
    <w:name w:val="ListLabel 27"/>
    <w:qFormat/>
    <w:rPr>
      <w:rFonts w:cs="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i w:val="0"/>
    </w:rPr>
  </w:style>
  <w:style w:type="character" w:customStyle="1" w:styleId="ListLabel37">
    <w:name w:val="ListLabel 37"/>
    <w:qFormat/>
  </w:style>
  <w:style w:type="character" w:customStyle="1" w:styleId="ListLabel38">
    <w:name w:val="ListLabel 38"/>
    <w:qFormat/>
  </w:style>
  <w:style w:type="character" w:customStyle="1" w:styleId="ListLabel39">
    <w:name w:val="ListLabel 39"/>
    <w:qFormat/>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i w:val="0"/>
    </w:rPr>
  </w:style>
  <w:style w:type="character" w:customStyle="1" w:styleId="ListLabel50">
    <w:name w:val="ListLabel 50"/>
    <w:qFormat/>
  </w:style>
  <w:style w:type="character" w:customStyle="1" w:styleId="ListLabel51">
    <w:name w:val="ListLabel 51"/>
    <w:qFormat/>
  </w:style>
  <w:style w:type="character" w:customStyle="1" w:styleId="ListLabel52">
    <w:name w:val="ListLabel 52"/>
    <w:qFormat/>
  </w:style>
  <w:style w:type="character" w:customStyle="1" w:styleId="ListLabel53">
    <w:name w:val="ListLabel 53"/>
    <w:qFormat/>
    <w:rPr>
      <w:rFonts w:cs="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i w:val="0"/>
    </w:rPr>
  </w:style>
  <w:style w:type="character" w:customStyle="1" w:styleId="ListLabel63">
    <w:name w:val="ListLabel 63"/>
    <w:qFormat/>
  </w:style>
  <w:style w:type="character" w:customStyle="1" w:styleId="ListLabel64">
    <w:name w:val="ListLabel 64"/>
    <w:qFormat/>
  </w:style>
  <w:style w:type="character" w:customStyle="1" w:styleId="ListLabel65">
    <w:name w:val="ListLabel 65"/>
    <w:qFormat/>
  </w:style>
  <w:style w:type="character" w:customStyle="1" w:styleId="ListLabel66">
    <w:name w:val="ListLabel 66"/>
    <w:qFormat/>
    <w:rPr>
      <w:rFonts w:cs="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i w:val="0"/>
    </w:rPr>
  </w:style>
  <w:style w:type="character" w:customStyle="1" w:styleId="ListLabel76">
    <w:name w:val="ListLabel 76"/>
    <w:qFormat/>
  </w:style>
  <w:style w:type="character" w:customStyle="1" w:styleId="ListLabel77">
    <w:name w:val="ListLabel 77"/>
    <w:qFormat/>
  </w:style>
  <w:style w:type="character" w:customStyle="1" w:styleId="ListLabel78">
    <w:name w:val="ListLabel 78"/>
    <w:qFormat/>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40"/>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142"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styleId="CommentText">
    <w:name w:val="annotation text"/>
    <w:basedOn w:val="Normal"/>
    <w:link w:val="CommentTextChar"/>
    <w:uiPriority w:val="99"/>
    <w:semiHidden/>
    <w:unhideWhenUsed/>
    <w:qFormat/>
    <w:rsid w:val="00F13F43"/>
    <w:rPr>
      <w:rFonts w:cs="Mangal"/>
      <w:sz w:val="20"/>
      <w:szCs w:val="18"/>
    </w:rPr>
  </w:style>
  <w:style w:type="paragraph" w:styleId="CommentSubject">
    <w:name w:val="annotation subject"/>
    <w:basedOn w:val="CommentText"/>
    <w:next w:val="CommentText"/>
    <w:link w:val="CommentSubjectChar"/>
    <w:uiPriority w:val="99"/>
    <w:semiHidden/>
    <w:unhideWhenUsed/>
    <w:qFormat/>
    <w:rsid w:val="00F13F43"/>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819"/>
        <w:tab w:val="right" w:pos="9638"/>
      </w:tabs>
    </w:pPr>
  </w:style>
  <w:style w:type="paragraph" w:styleId="Revision">
    <w:name w:val="Revision"/>
    <w:hidden/>
    <w:uiPriority w:val="99"/>
    <w:semiHidden/>
    <w:rsid w:val="00F26F12"/>
    <w:rPr>
      <w:rFonts w:ascii="Baskerville" w:hAnsi="Baskerville" w:cs="Mangal"/>
      <w:sz w:val="24"/>
      <w:szCs w:val="21"/>
    </w:rPr>
  </w:style>
  <w:style w:type="character" w:customStyle="1" w:styleId="dflfde">
    <w:name w:val="dflfde"/>
    <w:basedOn w:val="DefaultParagraphFont"/>
    <w:rsid w:val="00590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llections.lib.utah.edu/h" TargetMode="External"/><Relationship Id="rId18" Type="http://schemas.openxmlformats.org/officeDocument/2006/relationships/hyperlink" Target="https://newspapers.lib.utah.edu/details?id=21485044" TargetMode="External"/><Relationship Id="rId26" Type="http://schemas.openxmlformats.org/officeDocument/2006/relationships/hyperlink" Target="https://www.legacy.com/us/obituaries/deseretnews/name/james-madsen-obituary?id=28417430" TargetMode="External"/><Relationship Id="rId39"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hyperlink" Target="https://newspapers.lib.utah.edu/ark:/87278/s6pk1vwz/21595150" TargetMode="External"/><Relationship Id="rId34" Type="http://schemas.openxmlformats.org/officeDocument/2006/relationships/hyperlink" Target="https://archiveswest.orbiscascade.org/ark:/80444/xv3862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wspapers.lib.utah.edu/details?id=21512583" TargetMode="External"/><Relationship Id="rId20" Type="http://schemas.openxmlformats.org/officeDocument/2006/relationships/hyperlink" Target="https://newspaperarchive.com/rocky-mount-evening-telegram-jul-08-1960-p-4/" TargetMode="External"/><Relationship Id="rId29" Type="http://schemas.openxmlformats.org/officeDocument/2006/relationships/hyperlink" Target="https://newspaperarchive.com/rocky-mount-evening-telegram-jul-08-1960-p-8/"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newspapers.lib.utah.edu/ark:/87278/s6rv4bxq/22646163" TargetMode="External"/><Relationship Id="rId32" Type="http://schemas.openxmlformats.org/officeDocument/2006/relationships/hyperlink" Target="https://web.archive.org/web/20211125120642/https://www.tampabay.com/news/business/tourism/mosi-to-close-part-of-its-building-to-save-money-before-move-to-downtown/2324358/" TargetMode="External"/><Relationship Id="rId37" Type="http://schemas.openxmlformats.org/officeDocument/2006/relationships/hyperlink" Target="http://hdl.handle.net/2246/6497" TargetMode="External"/><Relationship Id="rId40" Type="http://schemas.openxmlformats.org/officeDocument/2006/relationships/hyperlink" Target="https://newspaperarchive.com/rocky-mount-evening-telegram-apr-24-1960-p-11/" TargetMode="External"/><Relationship Id="rId5" Type="http://schemas.openxmlformats.org/officeDocument/2006/relationships/webSettings" Target="webSettings.xml"/><Relationship Id="rId15" Type="http://schemas.openxmlformats.org/officeDocument/2006/relationships/hyperlink" Target="https://newspaperarchive.com/" TargetMode="External"/><Relationship Id="rId23" Type="http://schemas.openxmlformats.org/officeDocument/2006/relationships/hyperlink" Target="https://newspapers.lib.utah.edu/ark:/87278/s62v6594/22643733" TargetMode="External"/><Relationship Id="rId28" Type="http://schemas.openxmlformats.org/officeDocument/2006/relationships/hyperlink" Target="https://newspaperarchive.com/rocky-mount-evening-telegram-may-14-1960-p-2/" TargetMode="External"/><Relationship Id="rId36" Type="http://schemas.openxmlformats.org/officeDocument/2006/relationships/hyperlink" Target="https://newspapers.lib.utah.edu/ark:/87278/s6r53f0k/22649899" TargetMode="External"/><Relationship Id="rId10" Type="http://schemas.microsoft.com/office/2011/relationships/commentsExtended" Target="commentsExtended.xml"/><Relationship Id="rId19" Type="http://schemas.openxmlformats.org/officeDocument/2006/relationships/hyperlink" Target="https://newspapers.lib.utah.edu/ark:/87278/s6zk6w6s/21338221" TargetMode="External"/><Relationship Id="rId31" Type="http://schemas.openxmlformats.org/officeDocument/2006/relationships/hyperlink" Target="https://www.tampabay.com/news/business/tourism/mosi-to-close-part-of-its-building-to-save-money-before-move-to-downtown/232435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ewspapers.lib.utah.edu/search" TargetMode="External"/><Relationship Id="rId22" Type="http://schemas.openxmlformats.org/officeDocument/2006/relationships/hyperlink" Target="https://newspapers.lib.utah.edu/ark:/87278/s6515c19/21656624" TargetMode="External"/><Relationship Id="rId27" Type="http://schemas.openxmlformats.org/officeDocument/2006/relationships/hyperlink" Target="https://web.archive.org/web/20220424032554/https://www.legacy.com/us/obituaries/deseretnews/name/james-madsen-obituary?id=28417430" TargetMode="External"/><Relationship Id="rId30" Type="http://schemas.openxmlformats.org/officeDocument/2006/relationships/hyperlink" Target="https://collections.lib.utah.edu/details?id=1086142" TargetMode="External"/><Relationship Id="rId35" Type="http://schemas.openxmlformats.org/officeDocument/2006/relationships/hyperlink" Target="https://web.archive.org/web/20220610005257/https://archiveswest.orbiscascade.org/ark:/80444/xv38626" TargetMode="External"/><Relationship Id="rId43" Type="http://schemas.microsoft.com/office/2011/relationships/people" Target="people.xml"/><Relationship Id="rId8" Type="http://schemas.openxmlformats.org/officeDocument/2006/relationships/hyperlink" Target="mailto:dino@miketaylor.org.uk"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newspapers.lib.utah.edu/details?id=21493559" TargetMode="External"/><Relationship Id="rId25" Type="http://schemas.openxmlformats.org/officeDocument/2006/relationships/hyperlink" Target="https://newspapers.lib.utah.edu/details?id=22648688&amp;page=3&amp;q=Dippy&amp;sort=date_tdt+asc%2Cparent_i+asc%2Cpage_i+asc&amp;facet_paper=%22Vernal+Express%22" TargetMode="External"/><Relationship Id="rId33" Type="http://schemas.openxmlformats.org/officeDocument/2006/relationships/hyperlink" Target="https://newspapers.lib.utah.edu/ark:/87278/s62v6594/22643733" TargetMode="External"/><Relationship Id="rId38" Type="http://schemas.openxmlformats.org/officeDocument/2006/relationships/hyperlink" Target="https://wusfnews.wusf.usf.edu/news/2017-05-18/mosi-to-close-imax-other-exhibits-in-cost-saving-re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3224-95F0-45E0-8732-47064C6A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32092</TotalTime>
  <Pages>24</Pages>
  <Words>11419</Words>
  <Characters>65093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cp:lastModifiedBy>
  <cp:revision>688</cp:revision>
  <dcterms:created xsi:type="dcterms:W3CDTF">2021-10-29T20:11:00Z</dcterms:created>
  <dcterms:modified xsi:type="dcterms:W3CDTF">2022-09-25T16:12:00Z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